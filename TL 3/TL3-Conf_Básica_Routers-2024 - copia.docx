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32"/>
          <w:szCs w:val="32"/>
        </w:rPr>
        <w:jc w:val="center"/>
        <w:spacing w:before="18"/>
        <w:ind w:left="4592" w:right="4610"/>
      </w:pPr>
      <w:r>
        <w:pict>
          <v:group coordorigin="6218,8" coordsize="749,387" style="position:absolute;margin-left:310.92pt;margin-top:0.407812pt;width:37.444pt;height:19.36pt;mso-position-horizontal-relative:page;mso-position-vertical-relative:paragraph;z-index:-353">
            <v:shape coordorigin="6236,18" coordsize="713,367" fillcolor="#FFFF00" filled="t" path="m6236,385l6949,385,6949,18,6236,18,6236,385xe" stroked="f" style="position:absolute;left:6236;top:18;width:713;height:367">
              <v:path arrowok="t"/>
              <v:fill/>
            </v:shape>
            <v:shape coordorigin="6236,369" coordsize="713,0" filled="f" path="m6236,369l6949,369e" strokecolor="#000000" stroked="t" strokeweight="1.78pt" style="position:absolute;left:6236;top:369;width:713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spacing w:val="0"/>
          <w:w w:val="99"/>
          <w:sz w:val="32"/>
          <w:szCs w:val="32"/>
        </w:rPr>
        <w:t>202</w:t>
      </w:r>
      <w:r>
        <w:rPr>
          <w:rFonts w:ascii="Arial" w:cs="Arial" w:eastAsia="Arial" w:hAnsi="Arial"/>
          <w:b/>
          <w:spacing w:val="0"/>
          <w:w w:val="99"/>
          <w:sz w:val="32"/>
          <w:szCs w:val="32"/>
        </w:rPr>
        <w:t>4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2983" w:right="2998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Nº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3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806" w:right="819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Rou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ncion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Capa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IDAD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FO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ICA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For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462" w:right="7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P/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rvar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sitivos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1" w:right="7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462" w:right="7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Ext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clase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CIDR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ssless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1" w:right="7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sk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i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462" w:right="7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sicos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tráfico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r).</w:t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CONOCI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520" w:val="left"/>
        </w:tabs>
        <w:jc w:val="both"/>
        <w:ind w:hanging="427" w:left="529" w:right="7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iar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RP,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BGP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SM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CIDR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rewall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1" w:right="7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5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6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5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odos</w:t>
      </w:r>
      <w:r>
        <w:rPr>
          <w:rFonts w:ascii="Arial" w:cs="Arial" w:eastAsia="Arial" w:hAnsi="Arial"/>
          <w:b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529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ndos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ndo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520" w:val="left"/>
        </w:tabs>
        <w:jc w:val="both"/>
        <w:ind w:hanging="427" w:left="529" w:right="8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iar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ctica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SM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rchivos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_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ing.pdf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VLS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_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.pdf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520" w:val="left"/>
        </w:tabs>
        <w:jc w:val="both"/>
        <w:ind w:hanging="427" w:left="529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r,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RIP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CIDR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4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rchivos</w:t>
      </w:r>
      <w:r>
        <w:rPr>
          <w:rFonts w:ascii="Arial" w:cs="Arial" w:eastAsia="Arial" w:hAnsi="Arial"/>
          <w:spacing w:val="4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Enru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.pdf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Enrutam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529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.pdf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4" w:right="7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filtros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rchivo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529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L.pd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4" w:right="81"/>
        <w:sectPr>
          <w:pgNumType w:start="1"/>
          <w:pgMar w:bottom="280" w:footer="722" w:header="720" w:left="1600" w:right="640" w:top="1960"/>
          <w:headerReference r:id="rId4" w:type="default"/>
          <w:footerReference r:id="rId5" w:type="default"/>
          <w:type w:val="continuous"/>
          <w:pgSz w:h="15840" w:w="12240"/>
        </w:sectPr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GUÍAS</w:t>
      </w:r>
      <w:r>
        <w:rPr>
          <w:rFonts w:ascii="Arial" w:cs="Arial" w:eastAsia="Arial" w:hAnsi="Arial"/>
          <w:b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ORIO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EE):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804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95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3404"/>
            <w:gridSpan w:val="2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,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,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,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,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,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,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3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y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615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  <w:tc>
          <w:tcPr>
            <w:tcW w:type="dxa" w:w="4376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999999" w:space="0" w:sz="5" w:val="single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line="260" w:lineRule="exact"/>
              <w:ind w:left="102"/>
            </w:pP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spacing w:val="2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3"/>
                <w:szCs w:val="23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  <w:t>n</w:t>
            </w:r>
          </w:p>
        </w:tc>
      </w:tr>
      <w:tr>
        <w:trPr>
          <w:trHeight w:hRule="exact" w:val="298"/>
        </w:trPr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69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549"/>
            <w:gridSpan w:val="2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4376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left="102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RIAL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RIO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2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ck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Trac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IAS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(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)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7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lver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4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2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classl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Ns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mot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6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lumno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77"/>
      </w:pP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OLU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DIREC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PODRÁ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SER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EQUERIDO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POR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DOCEN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E,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PA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CONSID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DO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COMO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EVA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77"/>
      </w:pP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FF0000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EGARÁ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color w:val="000000"/>
          <w:spacing w:val="2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  <w:t>HIVO</w:t>
      </w:r>
      <w:r>
        <w:rPr>
          <w:rFonts w:ascii="Arial" w:cs="Arial" w:eastAsia="Arial" w:hAnsi="Arial"/>
          <w:b/>
          <w:i/>
          <w:color w:val="00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  <w:t>OR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  <w:t>N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  <w:t>T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S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DEL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DE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  <w:t>S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  <w:t>R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ROLLO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DEL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  <w:t>T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R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B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  <w:t>J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O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  <w:u w:color="FF0000" w:val="thick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DE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L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B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  <w:u w:color="FF0000" w:val="thick"/>
        </w:rPr>
        <w:t>O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R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  <w:t>T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u w:color="FF0000" w:val="thick"/>
        </w:rPr>
        <w:t>ORI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  <w:u w:color="FF0000" w:val="thick"/>
        </w:rPr>
        <w:t>O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  <w:u w:color="FF0000" w:val="thick"/>
        </w:rPr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CION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nera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indi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idu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  <w:sectPr>
          <w:pgMar w:bottom="280" w:footer="722" w:header="720" w:left="1600" w:right="640" w:top="1960"/>
          <w:pgSz w:h="15840" w:w="12240"/>
        </w:sectPr>
      </w:pPr>
      <w:r>
        <w:pict>
          <v:group coordorigin="3647,409" coordsize="6039,5837" style="position:absolute;margin-left:182.325pt;margin-top:20.4549pt;width:301.95pt;height:291.85pt;mso-position-horizontal-relative:page;mso-position-vertical-relative:paragraph;z-index:-352">
            <v:shape style="position:absolute;left:3661;top:424;width:6009;height:5807" type="#_x0000_t75">
              <v:imagedata o:title="" r:id="rId6"/>
            </v:shape>
            <v:shape coordorigin="3654,417" coordsize="6024,5822" filled="f" path="m3654,6239l9678,6239,9678,417,3654,417,3654,6239xe" strokecolor="#000000" stroked="t" strokeweight="0.75pt" style="position:absolute;left:3654;top:417;width:6024;height:5822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Ca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u w:color="000000" w:val="thick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dio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244"/>
      </w:pP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mnos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rab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j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red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9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2.16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8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2.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/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4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b/>
          <w:i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WAN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44"/>
      </w:pP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emotas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4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44"/>
      </w:pP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gme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ro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arán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mo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vidad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rac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</w:rPr>
        <w:t>ó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23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Ta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on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  <w:t>f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igur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ión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462" w:right="6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LEMEN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Ó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OLO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Í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BOR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DIREC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822" w:right="837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rifi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ultado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EAS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VIAS)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tiv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4495" w:right="4369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31"/>
      </w:pPr>
      <w:r>
        <w:pict>
          <v:shape style="width:403.95pt;height:368.98pt" type="#_x0000_t75">
            <v:imagedata o:title="" r:id="rId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tar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54"/>
        <w:ind w:left="810"/>
        <w:sectPr>
          <w:pgMar w:bottom="280" w:footer="722" w:header="720" w:left="1600" w:right="780" w:top="1960"/>
          <w:pgSz w:h="15840" w:w="1224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-24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rdo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1220" w:val="left"/>
        </w:tabs>
        <w:jc w:val="both"/>
        <w:spacing w:before="29"/>
        <w:ind w:hanging="425" w:left="1235" w:right="7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INTERFAZ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rfaz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(ET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nari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tará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ble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ñal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k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inter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SERIAL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tiene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nfigura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rou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/>
        <w:ind w:hanging="360" w:left="1182" w:right="7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sión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Hyp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;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rece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trar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r&gt;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na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ctiva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r#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how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unni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ig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fa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/0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r#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how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inter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[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fa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tE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rn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/0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|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ri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/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]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(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r#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how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rou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¿Existe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r#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igure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te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min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hanging="360" w:left="1182" w:right="384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host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me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{l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/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mot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}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ble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hanging="360" w:left="1182" w:right="5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SSH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USUAR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left="1182" w:right="4227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3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om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k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ion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ty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left="1182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tran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port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nput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ogin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ge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word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5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5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  <w:sectPr>
          <w:pgMar w:bottom="280" w:footer="722" w:header="720" w:left="1600" w:right="640" w:top="1960"/>
          <w:pgSz w:h="15840" w:w="1224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10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 w:line="344" w:lineRule="auto"/>
        <w:ind w:left="1182" w:right="4109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ty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15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port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nput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none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3"/>
        <w:ind w:hanging="360" w:left="1182" w:right="7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11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rface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left="1182" w:right="3546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inte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fa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rn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/0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ddre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&lt;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&gt;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&lt;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á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&gt;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down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1182" w:right="7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12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left="1235" w:right="3426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inte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fa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ri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/0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tion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ppp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ddre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&lt;IP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&gt;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 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&lt;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á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&gt;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k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000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down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left="1235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58" w:left="1180" w:right="7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13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58" w:left="1180" w:right="8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14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bajo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prueba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60"/>
        <w:ind w:hanging="360" w:left="1182" w:right="7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cción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CON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sión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y,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lúe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 w:right="80"/>
        <w:sectPr>
          <w:pgMar w:bottom="280" w:footer="722" w:header="720" w:left="1600" w:right="640" w:top="1960"/>
          <w:pgSz w:h="15840" w:w="12240"/>
        </w:sectPr>
      </w:pP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doc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pl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nru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námi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o,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táti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color w:val="0000FF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por</w:t>
      </w:r>
      <w:r>
        <w:rPr>
          <w:rFonts w:ascii="Arial" w:cs="Arial" w:eastAsia="Arial" w:hAnsi="Arial"/>
          <w:b/>
          <w:color w:val="0000FF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defe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b/>
          <w:color w:val="0000FF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-3"/>
          <w:w w:val="100"/>
          <w:sz w:val="24"/>
          <w:szCs w:val="24"/>
        </w:rPr>
        <w:t>ñ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b/>
          <w:color w:val="0000FF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dife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nc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prin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b/>
          <w:color w:val="0000FF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color w:val="0000FF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pro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ocolos</w:t>
      </w:r>
      <w:r>
        <w:rPr>
          <w:rFonts w:ascii="Arial" w:cs="Arial" w:eastAsia="Arial" w:hAnsi="Arial"/>
          <w:b/>
          <w:color w:val="0000FF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RIP,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822"/>
      </w:pP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color w:val="0000FF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RP.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tará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dio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rof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ndo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hos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ocolos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b/>
          <w:color w:val="0000FF"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ndo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ul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GRP.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left="1182" w:right="4011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rou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ion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twork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.z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  <w:highlight w:val="yellow"/>
        </w:rPr>
        <w:t>(1)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color w:val="000000"/>
          <w:spacing w:val="-4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color w:val="000000"/>
          <w:spacing w:val="-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ne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twork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-2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.z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color w:val="000000"/>
          <w:spacing w:val="-4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color w:val="000000"/>
          <w:spacing w:val="-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hanging="360" w:left="1542" w:right="77"/>
      </w:pP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(1)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w.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.z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color w:val="FF0000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SSF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LL)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or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pon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FF0000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7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(2)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RIP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inter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rn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/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(3)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lez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CIDR</w:t>
      </w:r>
      <w:r>
        <w:rPr>
          <w:rFonts w:ascii="Arial" w:cs="Arial" w:eastAsia="Arial" w:hAnsi="Arial"/>
          <w:b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pli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0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  <w:t>9</w:t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-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color w:val="0000FF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-1"/>
          <w:w w:val="100"/>
          <w:sz w:val="24"/>
          <w:szCs w:val="24"/>
          <w:highlight w:val="yellow"/>
        </w:rPr>
        <w:t>6</w:t>
      </w:r>
      <w:r>
        <w:rPr>
          <w:rFonts w:ascii="Arial" w:cs="Arial" w:eastAsia="Arial" w:hAnsi="Arial"/>
          <w:b/>
          <w:i/>
          <w:color w:val="0000FF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  <w:t>8</w:t>
      </w:r>
      <w:r>
        <w:rPr>
          <w:rFonts w:ascii="Arial" w:cs="Arial" w:eastAsia="Arial" w:hAnsi="Arial"/>
          <w:b/>
          <w:i/>
          <w:color w:val="0000FF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color w:val="0000FF"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color w:val="0000FF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FF"/>
          <w:spacing w:val="0"/>
          <w:w w:val="100"/>
          <w:sz w:val="24"/>
          <w:szCs w:val="24"/>
          <w:highlight w:val="yellow"/>
        </w:rPr>
        <w:t>.0</w:t>
      </w:r>
      <w:r>
        <w:rPr>
          <w:rFonts w:ascii="Arial" w:cs="Arial" w:eastAsia="Arial" w:hAnsi="Arial"/>
          <w:b/>
          <w:i/>
          <w:color w:val="0000FF"/>
          <w:spacing w:val="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-2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8"/>
          <w:szCs w:val="28"/>
          <w:highlight w:val="yellow"/>
        </w:rPr>
        <w:t>25</w:t>
      </w:r>
      <w:r>
        <w:rPr>
          <w:rFonts w:ascii="Arial" w:cs="Arial" w:eastAsia="Arial" w:hAnsi="Arial"/>
          <w:b/>
          <w:i/>
          <w:color w:val="000000"/>
          <w:spacing w:val="-3"/>
          <w:w w:val="100"/>
          <w:sz w:val="28"/>
          <w:szCs w:val="28"/>
          <w:highlight w:val="yellow"/>
        </w:rPr>
        <w:t>2</w:t>
      </w:r>
      <w:r>
        <w:rPr>
          <w:rFonts w:ascii="Arial" w:cs="Arial" w:eastAsia="Arial" w:hAnsi="Arial"/>
          <w:b/>
          <w:i/>
          <w:color w:val="000000"/>
          <w:spacing w:val="-3"/>
          <w:w w:val="100"/>
          <w:sz w:val="28"/>
          <w:szCs w:val="28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-3"/>
          <w:w w:val="100"/>
          <w:sz w:val="28"/>
          <w:szCs w:val="28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.0</w:t>
      </w:r>
      <w:r>
        <w:rPr>
          <w:rFonts w:ascii="Arial" w:cs="Arial" w:eastAsia="Arial" w:hAnsi="Arial"/>
          <w:b/>
          <w:i/>
          <w:color w:val="000000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i/>
          <w:color w:val="000000"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color w:val="000000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rn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color w:val="000000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color w:val="000000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  <w:highlight w:val="yellow"/>
        </w:rPr>
        <w:t>/0</w:t>
      </w:r>
      <w:r>
        <w:rPr>
          <w:rFonts w:ascii="Arial" w:cs="Arial" w:eastAsia="Arial" w:hAnsi="Arial"/>
          <w:b/>
          <w:i/>
          <w:color w:val="000000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0" w:right="438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¿q</w:t>
      </w:r>
      <w:r>
        <w:rPr>
          <w:rFonts w:ascii="Arial" w:cs="Arial" w:eastAsia="Arial" w:hAnsi="Arial"/>
          <w:b/>
          <w:color w:val="0000FF"/>
          <w:spacing w:val="-3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otras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ma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podrí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z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rior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duc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rí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mo</w:t>
      </w:r>
      <w:r>
        <w:rPr>
          <w:rFonts w:ascii="Arial" w:cs="Arial" w:eastAsia="Arial" w:hAnsi="Arial"/>
          <w:b/>
          <w:color w:val="0000FF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om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ndo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rio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?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180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tribu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tatic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tantes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routers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todo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tem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 w:right="7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mot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 w:right="7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Exti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4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4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5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lx</w:t>
      </w:r>
      <w:r>
        <w:rPr>
          <w:rFonts w:ascii="Arial" w:cs="Arial" w:eastAsia="Arial" w:hAnsi="Arial"/>
          <w:b/>
          <w:i/>
          <w:spacing w:val="4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4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mot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4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fin</w:t>
      </w:r>
      <w:r>
        <w:rPr>
          <w:rFonts w:ascii="Arial" w:cs="Arial" w:eastAsia="Arial" w:hAnsi="Arial"/>
          <w:spacing w:val="4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rifi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funcio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nru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 w:line="344" w:lineRule="auto"/>
        <w:ind w:hanging="360" w:left="1182" w:right="87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how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Ajustes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riz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235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spacing w:val="-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umm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how</w:t>
      </w:r>
      <w:r>
        <w:rPr>
          <w:rFonts w:ascii="Arial" w:cs="Arial" w:eastAsia="Arial" w:hAnsi="Arial"/>
          <w:b/>
          <w:i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b/>
          <w:i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rou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hanging="360" w:left="1182" w:right="2932"/>
        <w:sectPr>
          <w:pgMar w:bottom="280" w:footer="722" w:header="720" w:left="1600" w:right="640" w:top="1960"/>
          <w:pgSz w:h="15840" w:w="1224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ráme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how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ol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 w:line="344" w:lineRule="auto"/>
        <w:ind w:hanging="360" w:left="1182" w:right="510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how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unn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on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ig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3"/>
        <w:ind w:hanging="360" w:left="1182" w:right="7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4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r: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inistra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iva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RIP,</w:t>
      </w:r>
      <w:r>
        <w:rPr>
          <w:rFonts w:ascii="Arial" w:cs="Arial" w:eastAsia="Arial" w:hAnsi="Arial"/>
          <w:spacing w:val="4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tigue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6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xión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ET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1520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b/>
          <w:i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3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6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tráfico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recibi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rifi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nru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 w:line="344" w:lineRule="auto"/>
        <w:ind w:hanging="360" w:left="1182" w:right="66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bug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hanging="360" w:left="1182" w:right="7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lver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no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bug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ind w:hanging="360" w:left="822" w:right="868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j.</w:t>
        <w:tab/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rol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tráfi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mota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color w:val="0000FF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doc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color w:val="0000FF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color w:val="0000FF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filtros</w:t>
      </w:r>
      <w:r>
        <w:rPr>
          <w:rFonts w:ascii="Arial" w:cs="Arial" w:eastAsia="Arial" w:hAnsi="Arial"/>
          <w:b/>
          <w:color w:val="0000FF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paquetes</w:t>
      </w:r>
      <w:r>
        <w:rPr>
          <w:rFonts w:ascii="Arial" w:cs="Arial" w:eastAsia="Arial" w:hAnsi="Arial"/>
          <w:b/>
          <w:color w:val="0000FF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color w:val="0000FF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0000FF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im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color w:val="0000FF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L.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 w:right="79"/>
      </w:pP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color w:val="0000FF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ori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b/>
          <w:color w:val="0000FF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dio</w:t>
      </w:r>
      <w:r>
        <w:rPr>
          <w:rFonts w:ascii="Arial" w:cs="Arial" w:eastAsia="Arial" w:hAnsi="Arial"/>
          <w:b/>
          <w:color w:val="0000FF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color w:val="0000FF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ño</w:t>
      </w:r>
      <w:r>
        <w:rPr>
          <w:rFonts w:ascii="Arial" w:cs="Arial" w:eastAsia="Arial" w:hAnsi="Arial"/>
          <w:b/>
          <w:color w:val="0000FF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imp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color w:val="0000FF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FF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tendid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para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L4.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 w:line="344" w:lineRule="auto"/>
        <w:ind w:hanging="360" w:left="1182" w:right="22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rm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9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6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8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.0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7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00" w:lineRule="exact"/>
        <w:ind w:left="822"/>
      </w:pP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Activ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ACL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position w:val="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rfaz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position w:val="1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t</w:t>
      </w:r>
      <w:r>
        <w:rPr>
          <w:rFonts w:ascii="Arial" w:cs="Arial" w:eastAsia="Arial" w:hAnsi="Arial"/>
          <w:spacing w:val="6"/>
          <w:w w:val="100"/>
          <w:position w:val="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position w:val="1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position w:val="1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1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position w:val="1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position w:val="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1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x(co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ip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group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ACL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3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how</w:t>
      </w:r>
      <w:r>
        <w:rPr>
          <w:rFonts w:ascii="Arial" w:cs="Arial" w:eastAsia="Arial" w:hAnsi="Arial"/>
          <w:b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ts</w:t>
      </w:r>
      <w:r>
        <w:rPr>
          <w:rFonts w:ascii="Arial" w:cs="Arial" w:eastAsia="Arial" w:hAnsi="Arial"/>
          <w:b/>
          <w:spacing w:val="3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2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how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running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02" w:right="6138"/>
      </w:pP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ASIGNA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02" w:right="76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EVA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ráctico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r;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sectPr>
      <w:pgMar w:bottom="280" w:footer="722" w:header="720" w:left="1600" w:right="640" w:top="196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84.104pt;margin-top:744.889pt;width:168.643pt;height:11.96pt;mso-position-horizontal-relative:page;mso-position-vertical-relative:page;z-index:-349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TL3-Conf_Básica_Routers-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2024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.docx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07.98pt;margin-top:744.889pt;width:17.4178pt;height:11.96pt;mso-position-horizontal-relative:page;mso-position-vertical-relative:page;z-index:-348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40" w:right="-30"/>
                </w:pPr>
                <w:r>
                  <w:rPr>
                    <w:rFonts w:ascii="Arial" w:cs="Arial" w:eastAsia="Arial" w:hAns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121.72pt;margin-top:36pt;width:31.5pt;height:36pt;mso-position-horizontal-relative:page;mso-position-vertical-relative:page;z-index:-353" type="#_x0000_t75">
          <v:imagedata o:title="" r:id="rId1"/>
        </v:shape>
      </w:pict>
    </w:r>
    <w:r>
      <w:pict>
        <v:shape filled="f" stroked="f" style="position:absolute;margin-left:352.23pt;margin-top:62.7443pt;width:152.192pt;height:11.96pt;mso-position-horizontal-relative:page;mso-position-vertical-relative:page;z-index:-352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MATE</w:t>
                </w:r>
                <w:r>
                  <w:rPr>
                    <w:rFonts w:ascii="Tahoma" w:cs="Tahoma" w:eastAsia="Tahoma" w:hAnsi="Tahoma"/>
                    <w:b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IA:</w:t>
                </w:r>
                <w:r>
                  <w:rPr>
                    <w:rFonts w:ascii="Tahoma" w:cs="Tahoma" w:eastAsia="Tahoma" w:hAnsi="Tahoma"/>
                    <w:b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Tahoma" w:cs="Tahoma" w:eastAsia="Tahoma" w:hAnsi="Tahoma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ión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84.104pt;margin-top:74.0203pt;width:146.008pt;height:25.04pt;mso-position-horizontal-relative:page;mso-position-vertical-relative:page;z-index:-351" type="#_x0000_t202">
          <v:textbox inset="0,0,0,0">
            <w:txbxContent>
              <w:p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  <w:jc w:val="left"/>
                  <w:spacing w:line="277" w:lineRule="auto"/>
                  <w:ind w:firstLine="583" w:left="20" w:right="-14"/>
                </w:pP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UTN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–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FRBA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Departamento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Sistemas</w:t>
                </w:r>
                <w:r>
                  <w:rPr>
                    <w:rFonts w:ascii="Courier New" w:cs="Courier New" w:eastAsia="Courier New" w:hAnsi="Courier New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354.15pt;margin-top:86.1643pt;width:59.9322pt;height:11.96pt;mso-position-horizontal-relative:page;mso-position-vertical-relative:page;z-index:-350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AÑO:</w:t>
                </w:r>
                <w:r>
                  <w:rPr>
                    <w:rFonts w:ascii="Tahoma" w:cs="Tahoma" w:eastAsia="Tahoma" w:hAnsi="Tahoma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media\image2.jpg" Type="http://schemas.openxmlformats.org/officeDocument/2006/relationships/image"/><Relationship Id="rId7" Target="media\image3.jpg" Type="http://schemas.openxmlformats.org/officeDocument/2006/relationships/image"/></Relationships>

</file>

<file path=word/_rels/header1.xml.rels><?xml version="1.0" encoding="UTF-8" standalone="yes"?>
<Relationships xmlns="http://schemas.openxmlformats.org/package/2006/relationships"><Relationship Id="rId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