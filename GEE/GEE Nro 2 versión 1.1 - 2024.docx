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footer+xml" PartName="/word/footer1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before="29"/>
        <w:ind w:left="5056" w:right="4480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20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2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4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3030" w:right="2096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GUÍA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J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ICI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ORIO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º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2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line="260" w:lineRule="exact"/>
        <w:ind w:left="4029" w:right="3093"/>
      </w:pPr>
      <w:r>
        <w:rPr>
          <w:rFonts w:ascii="Arial" w:cs="Arial" w:eastAsia="Arial" w:hAnsi="Arial"/>
          <w:b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id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Did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á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tic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6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9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hanging="360" w:left="1042" w:right="596"/>
      </w:pPr>
      <w:r>
        <w:pict>
          <v:group coordorigin="1692,19" coordsize="8853,572" style="position:absolute;margin-left:84.604pt;margin-top:0.925859pt;width:442.67pt;height:28.6pt;mso-position-horizontal-relative:page;mso-position-vertical-relative:paragraph;z-index:-712">
            <v:shape coordorigin="1702,29" coordsize="8833,276" fillcolor="#FFFF00" filled="t" path="m1702,305l10535,305,10535,29,1702,29,1702,305xe" stroked="f" style="position:absolute;left:1702;top:29;width:8833;height:276">
              <v:path arrowok="t"/>
              <v:fill/>
            </v:shape>
            <v:shape coordorigin="2062,305" coordsize="814,276" fillcolor="#FFFF00" filled="t" path="m2062,581l2876,581,2876,305,2062,305,2062,581xe" stroked="f" style="position:absolute;left:2062;top:305;width:814;height:276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IDAD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N°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Arq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ite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prot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olos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ubred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="100" w:lineRule="exact"/>
      </w:pPr>
      <w:r>
        <w:rPr>
          <w:sz w:val="10"/>
          <w:szCs w:val="10"/>
        </w:rPr>
      </w:r>
    </w:p>
    <w:tbl>
      <w:tblPr>
        <w:tblW w:type="auto" w:w="0"/>
        <w:tblLook w:val="01E0"/>
        <w:jc w:val="left"/>
        <w:tblInd w:type="dxa" w:w="1216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95"/>
        </w:trPr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666666" w:space="0" w:sz="12" w:val="single"/>
              <w:right w:color="auto" w:space="0" w:sz="6" w:val="nil"/>
            </w:tcBorders>
          </w:tcPr>
          <w:p/>
        </w:tc>
        <w:tc>
          <w:tcPr>
            <w:tcW w:type="dxa" w:w="8001"/>
            <w:gridSpan w:val="7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2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EJER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ICI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RECO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EN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ADOS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ARA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TR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BAJOS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DE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BORA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ORI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706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999999" w:space="0" w:sz="5" w:val="single"/>
            </w:tcBorders>
          </w:tcPr>
          <w:p/>
        </w:tc>
      </w:tr>
      <w:tr>
        <w:trPr>
          <w:trHeight w:hRule="exact" w:val="298"/>
        </w:trPr>
        <w:tc>
          <w:tcPr>
            <w:tcW w:type="dxa" w:w="106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600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00FFFF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57"/>
            </w:pP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3666"/>
            <w:gridSpan w:val="2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828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00FFFF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á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sis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3505"/>
            <w:gridSpan w:val="3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286"/>
        </w:trPr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69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–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797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52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286"/>
        </w:trPr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69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797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52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</w:tbl>
    <w:p>
      <w:pPr>
        <w:rPr>
          <w:sz w:val="10"/>
          <w:szCs w:val="10"/>
        </w:rPr>
        <w:jc w:val="left"/>
        <w:spacing w:before="10" w:line="100" w:lineRule="exact"/>
      </w:pPr>
      <w:r>
        <w:rPr>
          <w:sz w:val="10"/>
          <w:szCs w:val="1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434" w:left="1109" w:right="394"/>
      </w:pPr>
      <w:r>
        <w:rPr>
          <w:rFonts w:ascii="Arial" w:cs="Arial" w:eastAsia="Arial" w:hAnsi="Arial"/>
          <w:b/>
          <w:spacing w:val="1"/>
          <w:sz w:val="24"/>
          <w:szCs w:val="24"/>
        </w:rPr>
        <w:t>6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Arq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ite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tran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por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ub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k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bone.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Componentes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una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mp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Grafi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tific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13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ck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124"/>
      </w:pPr>
      <w:r>
        <w:pict>
          <v:group coordorigin="3871,1118" coordsize="6149,6019" style="position:absolute;margin-left:193.555pt;margin-top:55.8889pt;width:307.46pt;height:300.95pt;mso-position-horizontal-relative:page;mso-position-vertical-relative:paragraph;z-index:-711">
            <v:shape style="position:absolute;left:3886;top:1133;width:6108;height:5989" type="#_x0000_t75">
              <v:imagedata o:title="" r:id="rId6"/>
            </v:shape>
            <v:shape coordorigin="3879,1125" coordsize="6134,6004" filled="f" path="m3879,7129l10013,7129,10013,1125,3879,1125,3879,7129xe" strokecolor="#000000" stroked="t" strokeweight="0.75pt" style="position:absolute;left:3879;top:1125;width:6134;height:6004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Grafi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truct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AN).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rsal,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815"/>
      </w:pP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ente: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S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tal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s,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Wil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.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tio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s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of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Mo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r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w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r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kin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: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S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,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V,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QoE,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oT,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815"/>
        <w:sectPr>
          <w:pgNumType w:start="1"/>
          <w:pgMar w:bottom="280" w:footer="896" w:header="709" w:left="1020" w:right="740" w:top="1940"/>
          <w:headerReference r:id="rId4" w:type="default"/>
          <w:footerReference r:id="rId5" w:type="default"/>
          <w:type w:val="continuous"/>
          <w:pgSz w:h="16840" w:w="11920"/>
        </w:sectPr>
      </w:pP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Cl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.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ea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r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son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Ed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tio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.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2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0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1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6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2850,4007" coordsize="8305,10739" style="position:absolute;margin-left:142.505pt;margin-top:200.345pt;width:415.25pt;height:536.95pt;mso-position-horizontal-relative:page;mso-position-vertical-relative:page;z-index:-710">
            <v:shape style="position:absolute;left:2865;top:4022;width:8266;height:10709" type="#_x0000_t75">
              <v:imagedata o:title="" r:id="rId7"/>
            </v:shape>
            <v:shape coordorigin="2858,4014" coordsize="8290,10724" filled="f" path="m2858,14738l11148,14738,11148,4014,2858,4014,2858,14738xe" strokecolor="#000000" stroked="t" strokeweight="0.75pt" style="position:absolute;left:2858;top:4014;width:8290;height:10724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hanging="706" w:left="1815" w:right="6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tivo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(PC,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rí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1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AN: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815"/>
      </w:pP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ente: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S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tal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s,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Wil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l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.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tio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s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of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Mo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r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e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w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r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kin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: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S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,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F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V,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QoE,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-3"/>
          <w:w w:val="100"/>
          <w:sz w:val="22"/>
          <w:szCs w:val="22"/>
        </w:rPr>
        <w:t>I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oT,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ind w:left="1815"/>
        <w:sectPr>
          <w:pgMar w:bottom="280" w:footer="896" w:header="709" w:left="1020" w:right="820" w:top="1940"/>
          <w:pgSz w:h="16840" w:w="11920"/>
        </w:sectPr>
      </w:pP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Cl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.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ea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r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son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Ed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tio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.</w:t>
      </w:r>
      <w:r>
        <w:rPr>
          <w:rFonts w:ascii="Calibri" w:cs="Calibri" w:eastAsia="Calibri" w:hAnsi="Calibri"/>
          <w:i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2</w:t>
      </w:r>
      <w:r>
        <w:rPr>
          <w:rFonts w:ascii="Calibri" w:cs="Calibri" w:eastAsia="Calibri" w:hAnsi="Calibri"/>
          <w:i/>
          <w:spacing w:val="-2"/>
          <w:w w:val="100"/>
          <w:sz w:val="22"/>
          <w:szCs w:val="22"/>
        </w:rPr>
        <w:t>0</w:t>
      </w:r>
      <w:r>
        <w:rPr>
          <w:rFonts w:ascii="Calibri" w:cs="Calibri" w:eastAsia="Calibri" w:hAnsi="Calibri"/>
          <w:i/>
          <w:spacing w:val="1"/>
          <w:w w:val="100"/>
          <w:sz w:val="22"/>
          <w:szCs w:val="22"/>
        </w:rPr>
        <w:t>1</w:t>
      </w:r>
      <w:r>
        <w:rPr>
          <w:rFonts w:ascii="Calibri" w:cs="Calibri" w:eastAsia="Calibri" w:hAnsi="Calibri"/>
          <w:i/>
          <w:spacing w:val="0"/>
          <w:w w:val="100"/>
          <w:sz w:val="22"/>
          <w:szCs w:val="22"/>
        </w:rPr>
        <w:t>6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hanging="434" w:left="1109" w:right="1406"/>
      </w:pPr>
      <w:r>
        <w:rPr>
          <w:rFonts w:ascii="Arial" w:cs="Arial" w:eastAsia="Arial" w:hAnsi="Arial"/>
          <w:b/>
          <w:spacing w:val="1"/>
          <w:sz w:val="24"/>
          <w:szCs w:val="24"/>
        </w:rPr>
        <w:t>6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2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Arq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ite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Inte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net.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NET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NE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í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nc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pal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31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lice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rativo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rísticas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26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hyperlink r:id="rId8"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w.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was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/i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x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ry: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V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b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it</w:t>
        </w:r>
        <w:r>
          <w:rPr>
            <w:rFonts w:ascii="Arial" w:cs="Arial" w:eastAsia="Arial" w:hAnsi="Arial"/>
            <w:color w:val="0000FF"/>
            <w:spacing w:val="5"/>
            <w:w w:val="100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5"/>
            <w:w w:val="100"/>
            <w:sz w:val="24"/>
            <w:szCs w:val="24"/>
          </w:rPr>
        </w:r>
        <w:r>
          <w:rPr>
            <w:rFonts w:ascii="Arial" w:cs="Arial" w:eastAsia="Arial" w:hAnsi="Arial"/>
            <w:color w:val="0000FF"/>
            <w:spacing w:val="5"/>
            <w:w w:val="100"/>
            <w:sz w:val="24"/>
            <w:szCs w:val="24"/>
          </w:rPr>
        </w:r>
        <w:r>
          <w:rPr>
            <w:rFonts w:ascii="Arial" w:cs="Arial" w:eastAsia="Arial" w:hAnsi="Arial"/>
            <w:color w:val="000000"/>
            <w:spacing w:val="0"/>
            <w:w w:val="100"/>
            <w:sz w:val="24"/>
            <w:szCs w:val="24"/>
          </w:rPr>
          <w:t>,</w:t>
        </w:r>
      </w:hyperlink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42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más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r.</w:t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434" w:left="1109" w:right="692"/>
      </w:pPr>
      <w:r>
        <w:rPr>
          <w:rFonts w:ascii="Arial" w:cs="Arial" w:eastAsia="Arial" w:hAnsi="Arial"/>
          <w:b/>
          <w:spacing w:val="1"/>
          <w:sz w:val="24"/>
          <w:szCs w:val="24"/>
        </w:rPr>
        <w:t>6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3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Prot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olos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tivid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pun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pun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o: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PP,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pio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ncion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o,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par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Utiliz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olo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P,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PPP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PPP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1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PAP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682"/>
      </w:pPr>
      <w:r>
        <w:rPr>
          <w:rFonts w:ascii="Arial" w:cs="Arial" w:eastAsia="Arial" w:hAnsi="Arial"/>
          <w:b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7.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25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IDAD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N°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7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: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de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: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y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Fr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y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1216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95"/>
        </w:trPr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666666" w:space="0" w:sz="12" w:val="single"/>
              <w:right w:color="auto" w:space="0" w:sz="6" w:val="nil"/>
            </w:tcBorders>
          </w:tcPr>
          <w:p/>
        </w:tc>
        <w:tc>
          <w:tcPr>
            <w:tcW w:type="dxa" w:w="8001"/>
            <w:gridSpan w:val="5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EJER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ICI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RECO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EN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ADOS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ARA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TR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BAJOS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DE</w:t>
            </w:r>
            <w:r>
              <w:rPr>
                <w:rFonts w:ascii="Arial" w:cs="Arial" w:eastAsia="Arial" w:hAnsi="Arial"/>
                <w:spacing w:val="3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BORA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ORI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706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999999" w:space="0" w:sz="5" w:val="single"/>
            </w:tcBorders>
          </w:tcPr>
          <w:p/>
        </w:tc>
      </w:tr>
      <w:tr>
        <w:trPr>
          <w:trHeight w:hRule="exact" w:val="298"/>
        </w:trPr>
        <w:tc>
          <w:tcPr>
            <w:tcW w:type="dxa" w:w="106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69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00FFFF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57"/>
            </w:pP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7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–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7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8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37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828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00FFFF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á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sis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3464"/>
            <w:gridSpan w:val="2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</w:tbl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7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olu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ó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olo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quite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tivo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s)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1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21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ramas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P,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lay)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(X.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1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637" w:right="1840"/>
      </w:pPr>
      <w:r>
        <w:rPr>
          <w:rFonts w:ascii="Arial" w:cs="Arial" w:eastAsia="Arial" w:hAnsi="Arial"/>
          <w:b/>
          <w:spacing w:val="1"/>
          <w:sz w:val="24"/>
          <w:szCs w:val="24"/>
        </w:rPr>
        <w:t>7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2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ocolo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Anál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 w:right="289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Funcionam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mbio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brind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por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Comp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BSC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Subconjun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144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HDLC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s?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llev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762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Prov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virt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80" w:lineRule="exact"/>
        <w:ind w:left="1762"/>
      </w:pP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Prov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ci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ito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l.</w:t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762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xclusi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762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iza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jo: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80" w:lineRule="exact"/>
        <w:ind w:left="1762"/>
      </w:pP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position w:val="-1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v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762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rt/s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762"/>
        <w:sectPr>
          <w:pgMar w:bottom="280" w:footer="896" w:header="709" w:left="1020" w:right="740" w:top="1940"/>
          <w:pgSz w:h="16840" w:w="11920"/>
        </w:sectPr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cificas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jo.</w:t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15"/>
        <w:ind w:left="1762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762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31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DIREC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(8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its)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HDLC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sólo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res: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"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"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"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"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rtar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s?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TD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1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lex.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62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HDLC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ifica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30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HDLC,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NRM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lace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ior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4" w:line="260" w:lineRule="exact"/>
        <w:ind w:hanging="706" w:left="1815" w:right="26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C.</w:t>
      </w:r>
    </w:p>
    <w:p>
      <w:pPr>
        <w:rPr>
          <w:sz w:val="24"/>
          <w:szCs w:val="24"/>
        </w:rPr>
        <w:jc w:val="left"/>
        <w:spacing w:before="20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434" w:left="1109" w:right="582"/>
      </w:pPr>
      <w:r>
        <w:rPr>
          <w:rFonts w:ascii="Arial" w:cs="Arial" w:eastAsia="Arial" w:hAnsi="Arial"/>
          <w:b/>
          <w:spacing w:val="1"/>
          <w:sz w:val="24"/>
          <w:szCs w:val="24"/>
        </w:rPr>
        <w:t>7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3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Defini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ógi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uitos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rtual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tab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uitos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irtua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6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Lim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olu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7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truct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12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relac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4" w:line="260" w:lineRule="exact"/>
        <w:ind w:hanging="706" w:left="1815" w:right="28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lujo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hanging="706" w:left="1815" w:right="17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llama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ETD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ETD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ECD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ECD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hanging="706" w:left="1815" w:right="29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inir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rcuito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15" w:right="696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xistir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sico?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máxi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4" w:line="260" w:lineRule="exact"/>
        <w:ind w:hanging="706" w:left="1815" w:right="99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inir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sico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ríst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hanging="706" w:left="1815" w:right="7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PAD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s: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X3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Describir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rí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hanging="706" w:left="1815" w:right="289"/>
        <w:sectPr>
          <w:pgMar w:bottom="280" w:footer="896" w:header="709" w:left="1020" w:right="740" w:top="1940"/>
          <w:pgSz w:h="16840" w:w="11920"/>
        </w:sectPr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“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rest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”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“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”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o?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before="29"/>
        <w:ind w:left="637" w:right="439"/>
      </w:pPr>
      <w:r>
        <w:rPr>
          <w:rFonts w:ascii="Arial" w:cs="Arial" w:eastAsia="Arial" w:hAnsi="Arial"/>
          <w:b/>
          <w:spacing w:val="1"/>
          <w:sz w:val="24"/>
          <w:szCs w:val="24"/>
        </w:rPr>
        <w:t>7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4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ógi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Mapeo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una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 w:right="488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onge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bits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BEC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par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tros: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Rate,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CIR,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C,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79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truct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Frame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tivo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10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lay,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6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AN.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cción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DLCI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iere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cita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6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lay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sica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K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K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K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lor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69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sta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viar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vío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its)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K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762" w:right="1116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lay?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762" w:right="2917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r?</w:t>
      </w:r>
    </w:p>
    <w:p>
      <w:pPr>
        <w:rPr>
          <w:rFonts w:ascii="Arial" w:cs="Arial" w:eastAsia="Arial" w:hAnsi="Arial"/>
          <w:sz w:val="24"/>
          <w:szCs w:val="24"/>
        </w:rPr>
        <w:jc w:val="both"/>
        <w:spacing w:line="280" w:lineRule="exact"/>
        <w:ind w:left="1762" w:right="2584"/>
      </w:pP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rán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marc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á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sc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?</w:t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762" w:right="295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ría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10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TOTA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IDAD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s?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6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rovisto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K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rarse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rsal.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(EIR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=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%.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762" w:right="3061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rate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rFonts w:ascii="Arial" w:cs="Arial" w:eastAsia="Arial" w:hAnsi="Arial"/>
          <w:sz w:val="24"/>
          <w:szCs w:val="24"/>
        </w:rPr>
        <w:jc w:val="both"/>
        <w:spacing w:line="280" w:lineRule="exact"/>
        <w:ind w:left="1762" w:right="3316"/>
      </w:pP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ci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vir</w:t>
      </w:r>
      <w:r>
        <w:rPr>
          <w:rFonts w:ascii="Arial" w:cs="Arial" w:eastAsia="Arial" w:hAnsi="Arial"/>
          <w:spacing w:val="-3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les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tra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r?</w:t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762" w:right="5289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3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ros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y,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A: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77"/>
        <w:sectPr>
          <w:pgMar w:bottom="280" w:footer="896" w:header="709" w:left="1020" w:right="740" w:top="1940"/>
          <w:pgSz w:h="16840" w:w="11920"/>
        </w:sectPr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6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tros: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DLCI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¿Existe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29"/>
        <w:ind w:left="1815" w:right="74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¿En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?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lle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6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2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rchivo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DIX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v2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rían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rchivo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iera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MTU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=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s?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7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FR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lea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%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ss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k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),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=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its,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lcul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Bc,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EIR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CIR.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s?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7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leme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1069" w:right="6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6547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FR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67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-6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-6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  <w:t>ó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sta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res,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(A)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strel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xtre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(B,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Una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cita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(3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6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6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).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6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6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frece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ste</w:t>
      </w:r>
      <w:r>
        <w:rPr>
          <w:rFonts w:ascii="Arial" w:cs="Arial" w:eastAsia="Arial" w:hAnsi="Arial"/>
          <w:spacing w:val="6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66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sí</w:t>
      </w:r>
      <w:r>
        <w:rPr>
          <w:rFonts w:ascii="Arial" w:cs="Arial" w:eastAsia="Arial" w:hAnsi="Arial"/>
          <w:spacing w:val="-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-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icá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676"/>
      </w:pPr>
      <w:r>
        <w:pict>
          <v:group coordorigin="3840,1117" coordsize="6081,3644" style="position:absolute;margin-left:192.005pt;margin-top:55.8619pt;width:304.05pt;height:182.22pt;mso-position-horizontal-relative:page;mso-position-vertical-relative:paragraph;z-index:-709">
            <v:shape style="position:absolute;left:3855;top:1132;width:6051;height:3614" type="#_x0000_t75">
              <v:imagedata o:title="" r:id="rId9"/>
            </v:shape>
            <v:shape coordorigin="3848,1125" coordsize="6066,3629" filled="f" path="m3848,4754l9914,4754,9914,1125,3848,1125,3848,4754xe" strokecolor="#000000" stroked="t" strokeweight="0.75pt" style="position:absolute;left:3848;top:1125;width:6066;height:3629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lí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b/>
          <w:color w:val="FF0000"/>
          <w:spacing w:val="-2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FF0000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FF0000"/>
          <w:spacing w:val="0"/>
          <w:w w:val="100"/>
          <w:sz w:val="24"/>
          <w:szCs w:val="24"/>
        </w:rPr>
        <w:t>inu</w:t>
      </w:r>
      <w:r>
        <w:rPr>
          <w:rFonts w:ascii="Arial" w:cs="Arial" w:eastAsia="Arial" w:hAnsi="Arial"/>
          <w:b/>
          <w:color w:val="FF0000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virtu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VP).</w:t>
      </w:r>
    </w:p>
    <w:p>
      <w:pPr>
        <w:rPr>
          <w:rFonts w:ascii="Arial" w:cs="Arial" w:eastAsia="Arial" w:hAnsi="Arial"/>
          <w:sz w:val="24"/>
          <w:szCs w:val="24"/>
        </w:rPr>
        <w:tabs>
          <w:tab w:pos="2160" w:val="left"/>
        </w:tabs>
        <w:jc w:val="both"/>
        <w:ind w:hanging="360" w:left="2175" w:right="71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  <w:tab/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zul</w:t>
      </w:r>
      <w:r>
        <w:rPr>
          <w:rFonts w:ascii="Arial" w:cs="Arial" w:eastAsia="Arial" w:hAnsi="Arial"/>
          <w:b/>
          <w:color w:val="0000FF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di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color w:val="0000FF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FF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nu</w:t>
      </w:r>
      <w:r>
        <w:rPr>
          <w:rFonts w:ascii="Arial" w:cs="Arial" w:eastAsia="Arial" w:hAnsi="Arial"/>
          <w:b/>
          <w:color w:val="0000FF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color w:val="000000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color w:val="000000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color w:val="000000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color w:val="000000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color w:val="000000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color w:val="000000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C)</w:t>
      </w:r>
      <w:r>
        <w:rPr>
          <w:rFonts w:ascii="Arial" w:cs="Arial" w:eastAsia="Arial" w:hAnsi="Arial"/>
          <w:color w:val="000000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leci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color w:val="000000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ficina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color w:val="000000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color w:val="000000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ficina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ficina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5"/>
          <w:w w:val="100"/>
          <w:sz w:val="24"/>
          <w:szCs w:val="24"/>
        </w:rPr>
        <w:t>3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18"/>
          <w:szCs w:val="18"/>
        </w:rPr>
        <w:jc w:val="left"/>
        <w:ind w:left="2520"/>
        <w:sectPr>
          <w:pgMar w:bottom="280" w:footer="896" w:header="709" w:left="1020" w:right="740" w:top="1940"/>
          <w:pgSz w:h="16840" w:w="11920"/>
        </w:sectPr>
      </w:pPr>
      <w:r>
        <w:rPr>
          <w:rFonts w:ascii="Calibri" w:cs="Calibri" w:eastAsia="Calibri" w:hAnsi="Calibri"/>
          <w:b/>
          <w:i/>
          <w:spacing w:val="-1"/>
          <w:w w:val="100"/>
          <w:sz w:val="18"/>
          <w:szCs w:val="18"/>
        </w:rPr>
        <w:t>F</w:t>
      </w:r>
      <w:r>
        <w:rPr>
          <w:rFonts w:ascii="Calibri" w:cs="Calibri" w:eastAsia="Calibri" w:hAnsi="Calibri"/>
          <w:b/>
          <w:i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b/>
          <w:i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b/>
          <w:i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b/>
          <w:i/>
          <w:spacing w:val="0"/>
          <w:w w:val="100"/>
          <w:sz w:val="18"/>
          <w:szCs w:val="18"/>
        </w:rPr>
        <w:t>te</w:t>
      </w:r>
      <w:r>
        <w:rPr>
          <w:rFonts w:ascii="Calibri" w:cs="Calibri" w:eastAsia="Calibri" w:hAnsi="Calibri"/>
          <w:b/>
          <w:i/>
          <w:spacing w:val="2"/>
          <w:w w:val="100"/>
          <w:sz w:val="18"/>
          <w:szCs w:val="18"/>
        </w:rPr>
        <w:t>:</w:t>
      </w:r>
      <w:r>
        <w:rPr>
          <w:rFonts w:ascii="Calibri" w:cs="Calibri" w:eastAsia="Calibri" w:hAnsi="Calibri"/>
          <w:i/>
          <w:spacing w:val="-2"/>
          <w:w w:val="100"/>
          <w:sz w:val="18"/>
          <w:szCs w:val="18"/>
        </w:rPr>
        <w:t>R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es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y</w:t>
      </w:r>
      <w:r>
        <w:rPr>
          <w:rFonts w:ascii="Calibri" w:cs="Calibri" w:eastAsia="Calibri" w:hAnsi="Calibri"/>
          <w:i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r</w:t>
      </w:r>
      <w:r>
        <w:rPr>
          <w:rFonts w:ascii="Calibri" w:cs="Calibri" w:eastAsia="Calibri" w:hAnsi="Calibri"/>
          <w:i/>
          <w:spacing w:val="-1"/>
          <w:w w:val="100"/>
          <w:sz w:val="18"/>
          <w:szCs w:val="18"/>
        </w:rPr>
        <w:t>v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ic</w:t>
      </w:r>
      <w:r>
        <w:rPr>
          <w:rFonts w:ascii="Calibri" w:cs="Calibri" w:eastAsia="Calibri" w:hAnsi="Calibri"/>
          <w:i/>
          <w:spacing w:val="-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d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e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i/>
          <w:spacing w:val="-1"/>
          <w:w w:val="100"/>
          <w:sz w:val="18"/>
          <w:szCs w:val="18"/>
        </w:rPr>
        <w:t>T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elec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i/>
          <w:spacing w:val="-1"/>
          <w:w w:val="100"/>
          <w:sz w:val="18"/>
          <w:szCs w:val="18"/>
        </w:rPr>
        <w:t>m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u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icac</w:t>
      </w:r>
      <w:r>
        <w:rPr>
          <w:rFonts w:ascii="Calibri" w:cs="Calibri" w:eastAsia="Calibri" w:hAnsi="Calibri"/>
          <w:i/>
          <w:spacing w:val="-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i/>
          <w:spacing w:val="-1"/>
          <w:w w:val="100"/>
          <w:sz w:val="18"/>
          <w:szCs w:val="18"/>
        </w:rPr>
        <w:t>ó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n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.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j</w:t>
      </w:r>
      <w:r>
        <w:rPr>
          <w:rFonts w:ascii="Calibri" w:cs="Calibri" w:eastAsia="Calibri" w:hAnsi="Calibri"/>
          <w:i/>
          <w:spacing w:val="-2"/>
          <w:w w:val="100"/>
          <w:sz w:val="18"/>
          <w:szCs w:val="18"/>
        </w:rPr>
        <w:t>e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r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18"/>
          <w:szCs w:val="18"/>
        </w:rPr>
        <w:t>i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s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 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R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e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suelt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o</w:t>
      </w:r>
      <w:r>
        <w:rPr>
          <w:rFonts w:ascii="Calibri" w:cs="Calibri" w:eastAsia="Calibri" w:hAnsi="Calibri"/>
          <w:i/>
          <w:spacing w:val="-3"/>
          <w:w w:val="100"/>
          <w:sz w:val="18"/>
          <w:szCs w:val="18"/>
        </w:rPr>
        <w:t>s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,</w:t>
      </w:r>
      <w:r>
        <w:rPr>
          <w:rFonts w:ascii="Calibri" w:cs="Calibri" w:eastAsia="Calibri" w:hAnsi="Calibri"/>
          <w:i/>
          <w:spacing w:val="4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I</w:t>
      </w:r>
      <w:r>
        <w:rPr>
          <w:rFonts w:ascii="Calibri" w:cs="Calibri" w:eastAsia="Calibri" w:hAnsi="Calibri"/>
          <w:i/>
          <w:spacing w:val="1"/>
          <w:w w:val="100"/>
          <w:sz w:val="18"/>
          <w:szCs w:val="18"/>
        </w:rPr>
        <w:t>S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BN:</w:t>
      </w:r>
      <w:r>
        <w:rPr>
          <w:rFonts w:ascii="Calibri" w:cs="Calibri" w:eastAsia="Calibri" w:hAnsi="Calibri"/>
          <w:i/>
          <w:spacing w:val="-1"/>
          <w:w w:val="100"/>
          <w:sz w:val="18"/>
          <w:szCs w:val="18"/>
        </w:rPr>
        <w:t> 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97</w:t>
      </w:r>
      <w:r>
        <w:rPr>
          <w:rFonts w:ascii="Calibri" w:cs="Calibri" w:eastAsia="Calibri" w:hAnsi="Calibri"/>
          <w:i/>
          <w:spacing w:val="4"/>
          <w:w w:val="100"/>
          <w:sz w:val="18"/>
          <w:szCs w:val="18"/>
        </w:rPr>
        <w:t>8</w:t>
      </w:r>
      <w:r>
        <w:rPr>
          <w:rFonts w:ascii="Calibri" w:cs="Calibri" w:eastAsia="Calibri" w:hAnsi="Calibri"/>
          <w:i/>
          <w:spacing w:val="0"/>
          <w:w w:val="100"/>
          <w:sz w:val="18"/>
          <w:szCs w:val="18"/>
        </w:rPr>
        <w:t>-84-9860-459-7</w:t>
      </w:r>
      <w:r>
        <w:rPr>
          <w:rFonts w:ascii="Calibri" w:cs="Calibri" w:eastAsia="Calibri" w:hAnsi="Calibri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815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648" w:left="2410" w:right="67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refl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ra.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CVP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CVC.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648" w:left="2410" w:right="7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CVCs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cidir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CV,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648" w:left="2410" w:right="7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CVC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4" w:line="260" w:lineRule="exact"/>
        <w:ind w:left="2525" w:right="73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sido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icho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CVC.</w:t>
      </w:r>
    </w:p>
    <w:p>
      <w:pPr>
        <w:rPr>
          <w:rFonts w:ascii="Arial" w:cs="Arial" w:eastAsia="Arial" w:hAnsi="Arial"/>
          <w:sz w:val="24"/>
          <w:szCs w:val="24"/>
        </w:rPr>
        <w:jc w:val="both"/>
        <w:spacing w:line="260" w:lineRule="exact"/>
        <w:ind w:left="2525" w:right="7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sido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icho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CV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17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ficina</w:t>
      </w:r>
      <w:r>
        <w:rPr>
          <w:rFonts w:ascii="Arial" w:cs="Arial" w:eastAsia="Arial" w:hAnsi="Arial"/>
          <w:spacing w:val="2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2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cita</w:t>
      </w:r>
      <w:r>
        <w:rPr>
          <w:rFonts w:ascii="Arial" w:cs="Arial" w:eastAsia="Arial" w:hAnsi="Arial"/>
          <w:spacing w:val="2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2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41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CVC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ficina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410" w:right="74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3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dicho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CVC.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410" w:right="7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jar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ir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CVC,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410" w:right="7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ido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icho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6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NO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  <w:t>ó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(A)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strel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(B,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sa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cita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xión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frece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ta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jerc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.1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sí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15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7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A,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B,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41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D.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648" w:left="2410" w:right="7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648" w:left="2410" w:right="7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cina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icaci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2525" w:right="70"/>
        <w:sectPr>
          <w:pgMar w:bottom="280" w:footer="896" w:header="709" w:left="1020" w:right="740" w:top="1940"/>
          <w:pgSz w:h="16840" w:w="11920"/>
        </w:sectPr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sible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2525" w:right="73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6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icar</w:t>
      </w:r>
      <w:r>
        <w:rPr>
          <w:rFonts w:ascii="Arial" w:cs="Arial" w:eastAsia="Arial" w:hAnsi="Arial"/>
          <w:spacing w:val="6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6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6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icaci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68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8.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25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IDAD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N°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8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da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io,</w:t>
      </w:r>
      <w:r>
        <w:rPr>
          <w:rFonts w:ascii="Arial" w:cs="Arial" w:eastAsia="Arial" w:hAnsi="Arial"/>
          <w:b/>
          <w:spacing w:val="4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/MPL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8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Arq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ite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mo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fí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7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izar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72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353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K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s: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762" w:right="223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ultán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762" w:right="98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TODOS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sibl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imu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tán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7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ATM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ido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/s.</w:t>
      </w:r>
      <w:r>
        <w:rPr>
          <w:rFonts w:ascii="Arial" w:cs="Arial" w:eastAsia="Arial" w:hAnsi="Arial"/>
          <w:spacing w:val="5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ido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7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%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su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(ex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67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Calc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rán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8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2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dap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6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ATM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ATM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viaj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'e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s'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ATM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struct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6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Calc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clui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t).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8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3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que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oper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oco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7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3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3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za</w:t>
      </w:r>
      <w:r>
        <w:rPr>
          <w:rFonts w:ascii="Arial" w:cs="Arial" w:eastAsia="Arial" w:hAnsi="Arial"/>
          <w:spacing w:val="3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ltipl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(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rcui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769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815" w:right="6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lcule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P.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rdida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64"/>
        <w:sectPr>
          <w:pgMar w:bottom="280" w:footer="896" w:header="709" w:left="1020" w:right="740" w:top="1940"/>
          <w:pgSz w:h="16840" w:w="11920"/>
        </w:sectPr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Dos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ATM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(OC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c)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l;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xión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(so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),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(no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6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rte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ltipr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s).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29"/>
        <w:ind w:left="1815" w:right="6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Calc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tivo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sí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rh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(valor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'C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ssical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ATM'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434" w:left="1109" w:right="423"/>
      </w:pPr>
      <w:r>
        <w:rPr>
          <w:rFonts w:ascii="Arial" w:cs="Arial" w:eastAsia="Arial" w:hAnsi="Arial"/>
          <w:b/>
          <w:spacing w:val="1"/>
          <w:sz w:val="24"/>
          <w:szCs w:val="24"/>
        </w:rPr>
        <w:t>8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4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ocolo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MPL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tros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/MPL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perdida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quete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mor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d.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olu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/M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LS.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94" w:line="260" w:lineRule="exact"/>
        <w:ind w:left="682"/>
      </w:pPr>
      <w:r>
        <w:rPr>
          <w:rFonts w:ascii="Arial" w:cs="Arial" w:eastAsia="Arial" w:hAnsi="Arial"/>
          <w:b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9.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25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IDAD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DIDÁ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ICA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N°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9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: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gurid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b/>
          <w:spacing w:val="-3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de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de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,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de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V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highlight w:val="yellow"/>
        </w:rPr>
        <w:t>N.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4"/>
          <w:szCs w:val="4"/>
        </w:rPr>
        <w:jc w:val="left"/>
        <w:spacing w:before="5" w:line="40" w:lineRule="exact"/>
      </w:pPr>
      <w:r>
        <w:rPr>
          <w:sz w:val="4"/>
          <w:szCs w:val="4"/>
        </w:rPr>
      </w:r>
    </w:p>
    <w:tbl>
      <w:tblPr>
        <w:tblW w:type="auto" w:w="0"/>
        <w:tblLook w:val="01E0"/>
        <w:jc w:val="left"/>
        <w:tblInd w:type="dxa" w:w="1216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95"/>
        </w:trPr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666666" w:space="0" w:sz="12" w:val="single"/>
              <w:right w:color="auto" w:space="0" w:sz="6" w:val="nil"/>
            </w:tcBorders>
          </w:tcPr>
          <w:p/>
        </w:tc>
        <w:tc>
          <w:tcPr>
            <w:tcW w:type="dxa" w:w="8001"/>
            <w:gridSpan w:val="7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2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EJER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ICI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RECO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EN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ADOS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ARA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TR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BAJOS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DE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BORA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ORI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706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999999" w:space="0" w:sz="5" w:val="single"/>
            </w:tcBorders>
          </w:tcPr>
          <w:p/>
        </w:tc>
      </w:tr>
      <w:tr>
        <w:trPr>
          <w:trHeight w:hRule="exact" w:val="295"/>
        </w:trPr>
        <w:tc>
          <w:tcPr>
            <w:tcW w:type="dxa" w:w="106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22"/>
            <w:gridSpan w:val="3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78"/>
            </w:pP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4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53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6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45"/>
            <w:gridSpan w:val="2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288"/>
        </w:trPr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22"/>
            <w:gridSpan w:val="3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36"/>
            </w:pP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.3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53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45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286"/>
        </w:trPr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533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7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3743"/>
            <w:gridSpan w:val="3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45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286"/>
        </w:trPr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600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9</w:t>
            </w:r>
            <w:r>
              <w:rPr>
                <w:rFonts w:ascii="Arial" w:cs="Arial" w:eastAsia="Arial" w:hAnsi="Arial"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3675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6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845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</w:tbl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Intro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g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urid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tegi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gurid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09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ques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guri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una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8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4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6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5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6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“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86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l”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“casti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”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96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FF"/>
          <w:spacing w:val="61"/>
          <w:w w:val="100"/>
          <w:sz w:val="24"/>
          <w:szCs w:val="24"/>
        </w:rPr>
      </w:r>
      <w:hyperlink r:id="rId10"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w.cisec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ty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rg/c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tro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ls/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b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3"/>
            <w:w w:val="100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3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f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</w:hyperlink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80" w:lineRule="exact"/>
        <w:ind w:left="1196"/>
      </w:pP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 </w:t>
      </w:r>
      <w:r>
        <w:rPr>
          <w:rFonts w:ascii="Verdana" w:cs="Verdana" w:eastAsia="Verdana" w:hAnsi="Verdana"/>
          <w:spacing w:val="6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color w:val="0000FF"/>
          <w:spacing w:val="61"/>
          <w:w w:val="100"/>
          <w:position w:val="-1"/>
          <w:sz w:val="24"/>
          <w:szCs w:val="24"/>
        </w:rPr>
      </w:r>
      <w:hyperlink r:id="rId11"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ty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ci.</w:t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4"/>
            <w:w w:val="100"/>
            <w:position w:val="-1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4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la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la</w:t>
        </w:r>
        <w:r>
          <w:rPr>
            <w:rFonts w:ascii="Arial" w:cs="Arial" w:eastAsia="Arial" w:hAnsi="Arial"/>
            <w:color w:val="0000FF"/>
            <w:spacing w:val="3"/>
            <w:w w:val="100"/>
            <w:position w:val="-1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3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rol1</w:t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3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-1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-2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</w:rPr>
        </w:r>
        <w:r>
          <w:rPr>
            <w:rFonts w:ascii="Arial" w:cs="Arial" w:eastAsia="Arial" w:hAnsi="Arial"/>
            <w:color w:val="0000FF"/>
            <w:spacing w:val="1"/>
            <w:w w:val="100"/>
            <w:position w:val="-1"/>
            <w:sz w:val="24"/>
            <w:szCs w:val="24"/>
          </w:rPr>
        </w:r>
        <w:r>
          <w:rPr>
            <w:rFonts w:ascii="Arial" w:cs="Arial" w:eastAsia="Arial" w:hAnsi="Arial"/>
            <w:color w:val="000000"/>
            <w:spacing w:val="0"/>
            <w:w w:val="100"/>
            <w:position w:val="-1"/>
            <w:sz w:val="24"/>
            <w:szCs w:val="24"/>
          </w:rPr>
          <w:t>,</w:t>
        </w:r>
      </w:hyperlink>
      <w:r>
        <w:rPr>
          <w:rFonts w:ascii="Arial" w:cs="Arial" w:eastAsia="Arial" w:hAnsi="Arial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1520" w:val="left"/>
        </w:tabs>
        <w:jc w:val="left"/>
        <w:ind w:hanging="338" w:left="1534" w:right="447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ab/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hyperlink r:id="rId12"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w.tr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re.c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4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4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f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ty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ro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cti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2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  <w:t>0</w:t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tic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-</w:t>
        </w:r>
      </w:hyperlink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  <w:t> </w:t>
      </w:r>
      <w:hyperlink r:id="rId13"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tro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tro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13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bo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ry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f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</w:rPr>
        </w:r>
        <w:r>
          <w:rPr>
            <w:rFonts w:ascii="Arial" w:cs="Arial" w:eastAsia="Arial" w:hAnsi="Arial"/>
            <w:color w:val="000000"/>
            <w:spacing w:val="0"/>
            <w:w w:val="100"/>
            <w:sz w:val="24"/>
            <w:szCs w:val="24"/>
          </w:rPr>
          <w:t>,</w:t>
        </w:r>
      </w:hyperlink>
    </w:p>
    <w:p>
      <w:pPr>
        <w:rPr>
          <w:rFonts w:ascii="Arial" w:cs="Arial" w:eastAsia="Arial" w:hAnsi="Arial"/>
          <w:sz w:val="24"/>
          <w:szCs w:val="24"/>
        </w:rPr>
        <w:jc w:val="left"/>
        <w:spacing w:before="4" w:line="260" w:lineRule="exact"/>
        <w:ind w:left="1186" w:right="149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“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”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hyperlink r:id="rId14"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rchs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ty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rg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f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re/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B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6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6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tw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rk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4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4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de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f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-</w:t>
        </w:r>
      </w:hyperlink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  <w:t> </w:t>
      </w:r>
      <w:hyperlink r:id="rId15"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b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warf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st</w:t>
        </w:r>
        <w:r>
          <w:rPr>
            <w:rFonts w:ascii="Arial" w:cs="Arial" w:eastAsia="Arial" w:hAnsi="Arial"/>
            <w:color w:val="0000FF"/>
            <w:spacing w:val="-3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3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</w:rPr>
        </w:r>
        <w:r>
          <w:rPr>
            <w:rFonts w:ascii="Arial" w:cs="Arial" w:eastAsia="Arial" w:hAnsi="Arial"/>
            <w:color w:val="000000"/>
            <w:spacing w:val="0"/>
            <w:w w:val="100"/>
            <w:sz w:val="24"/>
            <w:szCs w:val="24"/>
          </w:rPr>
          <w:t>.</w:t>
        </w:r>
      </w:hyperlink>
    </w:p>
    <w:p>
      <w:pPr>
        <w:rPr>
          <w:rFonts w:ascii="Arial" w:cs="Arial" w:eastAsia="Arial" w:hAnsi="Arial"/>
          <w:sz w:val="24"/>
          <w:szCs w:val="24"/>
        </w:rPr>
        <w:jc w:val="both"/>
        <w:spacing w:line="260" w:lineRule="exact"/>
        <w:ind w:hanging="504" w:left="1186" w:right="6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jempl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hyperlink r:id="rId16"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w.s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s.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/re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3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3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4"/>
            <w:w w:val="100"/>
            <w:sz w:val="24"/>
            <w:szCs w:val="24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4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ro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/w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it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rs/a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war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ss/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f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in</w:t>
        </w:r>
        <w:r>
          <w:rPr>
            <w:rFonts w:ascii="Arial" w:cs="Arial" w:eastAsia="Arial" w:hAnsi="Arial"/>
            <w:color w:val="0000FF"/>
            <w:spacing w:val="4"/>
            <w:w w:val="100"/>
            <w:sz w:val="24"/>
            <w:szCs w:val="24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4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-</w:t>
        </w:r>
      </w:hyperlink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  <w:t> </w:t>
      </w:r>
      <w:hyperlink r:id="rId17"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2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0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1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  <w:t>7</w:t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in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rve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3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7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8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9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0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</w:rPr>
        </w:r>
        <w:r>
          <w:rPr>
            <w:rFonts w:ascii="Arial" w:cs="Arial" w:eastAsia="Arial" w:hAnsi="Arial"/>
            <w:color w:val="000000"/>
            <w:spacing w:val="0"/>
            <w:w w:val="100"/>
            <w:sz w:val="24"/>
            <w:szCs w:val="24"/>
          </w:rPr>
          <w:t>.</w:t>
        </w:r>
      </w:hyperlink>
    </w:p>
    <w:p>
      <w:pPr>
        <w:rPr>
          <w:rFonts w:ascii="Arial" w:cs="Arial" w:eastAsia="Arial" w:hAnsi="Arial"/>
          <w:sz w:val="24"/>
          <w:szCs w:val="24"/>
        </w:rPr>
        <w:jc w:val="both"/>
        <w:spacing w:line="260" w:lineRule="exact"/>
        <w:ind w:hanging="504" w:left="1186" w:right="6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4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“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sco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SAFE: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”</w:t>
      </w:r>
    </w:p>
    <w:p>
      <w:pPr>
        <w:rPr>
          <w:rFonts w:ascii="Arial" w:cs="Arial" w:eastAsia="Arial" w:hAnsi="Arial"/>
          <w:sz w:val="24"/>
          <w:szCs w:val="24"/>
        </w:rPr>
        <w:jc w:val="both"/>
        <w:spacing w:line="260" w:lineRule="exact"/>
        <w:ind w:left="1186" w:right="65"/>
      </w:pPr>
      <w:r>
        <w:rPr>
          <w:rFonts w:ascii="Arial" w:cs="Arial" w:eastAsia="Arial" w:hAnsi="Arial"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color w:val="0000FF"/>
          <w:spacing w:val="-1"/>
          <w:w w:val="100"/>
          <w:sz w:val="24"/>
          <w:szCs w:val="24"/>
        </w:rPr>
      </w:r>
      <w:hyperlink r:id="rId18"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/ww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.cisc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.c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b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_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cs/s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f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_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1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7"/>
            <w:w w:val="100"/>
            <w:sz w:val="24"/>
            <w:szCs w:val="24"/>
            <w:u w:color="0000FF" w:val="single"/>
          </w:rPr>
          <w:t>f</w:t>
        </w:r>
        <w:r>
          <w:rPr>
            <w:rFonts w:ascii="Arial" w:cs="Arial" w:eastAsia="Arial" w:hAnsi="Arial"/>
            <w:color w:val="0000FF"/>
            <w:spacing w:val="7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7"/>
            <w:w w:val="100"/>
            <w:sz w:val="24"/>
            <w:szCs w:val="24"/>
          </w:rPr>
        </w:r>
        <w:r>
          <w:rPr>
            <w:rFonts w:ascii="Arial" w:cs="Arial" w:eastAsia="Arial" w:hAnsi="Arial"/>
            <w:color w:val="0000FF"/>
            <w:spacing w:val="7"/>
            <w:w w:val="100"/>
            <w:sz w:val="24"/>
            <w:szCs w:val="24"/>
          </w:rPr>
        </w:r>
        <w:r>
          <w:rPr>
            <w:rFonts w:ascii="Arial" w:cs="Arial" w:eastAsia="Arial" w:hAnsi="Arial"/>
            <w:color w:val="000000"/>
            <w:spacing w:val="0"/>
            <w:w w:val="100"/>
            <w:sz w:val="24"/>
            <w:szCs w:val="24"/>
          </w:rPr>
          <w:t>)</w:t>
        </w:r>
      </w:hyperlink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“</w:t>
      </w:r>
      <w:r>
        <w:rPr>
          <w:rFonts w:ascii="Arial" w:cs="Arial" w:eastAsia="Arial" w:hAnsi="Arial"/>
          <w:b/>
          <w:color w:val="000000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ódulo</w:t>
      </w:r>
      <w:r>
        <w:rPr>
          <w:rFonts w:ascii="Arial" w:cs="Arial" w:eastAsia="Arial" w:hAnsi="Arial"/>
          <w:b/>
          <w:color w:val="000000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Inter</w:t>
      </w:r>
      <w:r>
        <w:rPr>
          <w:rFonts w:ascii="Arial" w:cs="Arial" w:eastAsia="Arial" w:hAnsi="Arial"/>
          <w:b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color w:val="000000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mpr</w:t>
      </w:r>
      <w:r>
        <w:rPr>
          <w:rFonts w:ascii="Arial" w:cs="Arial" w:eastAsia="Arial" w:hAnsi="Arial"/>
          <w:b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color w:val="000000"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color w:val="000000"/>
          <w:spacing w:val="3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”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tifi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color w:val="000000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color w:val="000000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sitivos</w:t>
      </w:r>
      <w:r>
        <w:rPr>
          <w:rFonts w:ascii="Arial" w:cs="Arial" w:eastAsia="Arial" w:hAnsi="Arial"/>
          <w:color w:val="000000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color w:val="000000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cios</w:t>
      </w:r>
      <w:r>
        <w:rPr>
          <w:rFonts w:ascii="Arial" w:cs="Arial" w:eastAsia="Arial" w:hAnsi="Arial"/>
          <w:color w:val="000000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color w:val="000000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color w:val="000000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rec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color w:val="000000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color w:val="000000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color w:val="000000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color w:val="000000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00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  <w:t>a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118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504" w:left="1186" w:right="7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4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“ar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”,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5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hyperlink r:id="rId19"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w.s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rg/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3"/>
            <w:w w:val="100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3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-</w:t>
        </w:r>
      </w:hyperlink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  <w:t> </w:t>
      </w:r>
      <w:hyperlink r:id="rId20"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res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rces/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D_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_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1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0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_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f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_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_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iti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ti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f</w:t>
        </w:r>
      </w:hyperlink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2200" w:val="left"/>
        </w:tabs>
        <w:jc w:val="both"/>
        <w:ind w:hanging="504" w:left="1186" w:right="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Zero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Arch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  <w:tab/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“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fen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</w:t>
      </w:r>
      <w:r>
        <w:rPr>
          <w:rFonts w:ascii="Arial" w:cs="Arial" w:eastAsia="Arial" w:hAnsi="Arial"/>
          <w:b/>
          <w:spacing w:val="2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l”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</w:t>
      </w:r>
      <w:r>
        <w:rPr>
          <w:rFonts w:ascii="Arial" w:cs="Arial" w:eastAsia="Arial" w:hAnsi="Arial"/>
          <w:b/>
          <w:spacing w:val="3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     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“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        </w:t>
      </w:r>
      <w:r>
        <w:rPr>
          <w:rFonts w:ascii="Arial" w:cs="Arial" w:eastAsia="Arial" w:hAnsi="Arial"/>
          <w:b/>
          <w:spacing w:val="2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Sub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rin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”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hyperlink r:id="rId21"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csrc.n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ist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v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b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ti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8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0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4"/>
            <w:w w:val="100"/>
            <w:sz w:val="24"/>
            <w:szCs w:val="24"/>
            <w:u w:color="0000FF" w:val="single"/>
          </w:rPr>
          <w:t>0</w:t>
        </w:r>
        <w:r>
          <w:rPr>
            <w:rFonts w:ascii="Arial" w:cs="Arial" w:eastAsia="Arial" w:hAnsi="Arial"/>
            <w:color w:val="0000FF"/>
            <w:spacing w:val="4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2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0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7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f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</w:t>
        </w:r>
      </w:hyperlink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2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Arq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ite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3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Filtr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q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68"/>
        <w:sectPr>
          <w:pgMar w:bottom="280" w:footer="896" w:header="709" w:left="1020" w:right="740" w:top="1940"/>
          <w:pgSz w:h="16840" w:w="11920"/>
        </w:sectPr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filtros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29"/>
        <w:ind w:hanging="648" w:left="2410" w:right="6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3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Evit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tráfi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(es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cción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rfaz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/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s,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2410" w:right="6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;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648" w:left="2410" w:right="6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Evit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tráfico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YTIME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(es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cción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/0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cina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ificar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lan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ACL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spacing w:val="3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spacing w:val="-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tráfi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ltip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inistran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jerc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ral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sib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creci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jerc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15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7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ican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2410" w:right="399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93" w:left="2915" w:right="67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21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itir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su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91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93" w:left="2915" w:right="7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1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No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itir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91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7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red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2410" w:right="6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12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No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itir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FTP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2915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sibl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lemas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s!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93" w:left="2915" w:right="7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</w:t>
      </w:r>
      <w:r>
        <w:rPr>
          <w:rFonts w:ascii="Arial" w:cs="Arial" w:eastAsia="Arial" w:hAnsi="Arial"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itir</w:t>
      </w:r>
      <w:r>
        <w:rPr>
          <w:rFonts w:ascii="Arial" w:cs="Arial" w:eastAsia="Arial" w:hAnsi="Arial"/>
          <w:spacing w:val="-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ier</w:t>
      </w:r>
      <w:r>
        <w:rPr>
          <w:rFonts w:ascii="Arial" w:cs="Arial" w:eastAsia="Arial" w:hAnsi="Arial"/>
          <w:spacing w:val="-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-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93" w:left="2915" w:right="6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</w:t>
      </w:r>
      <w:r>
        <w:rPr>
          <w:rFonts w:ascii="Arial" w:cs="Arial" w:eastAsia="Arial" w:hAnsi="Arial"/>
          <w:spacing w:val="4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rpo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.0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(SMTP).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93" w:left="2915" w:right="7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 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rpo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82"/>
        <w:sectPr>
          <w:pgMar w:bottom="280" w:footer="896" w:header="709" w:left="1020" w:right="740" w:top="1940"/>
          <w:pgSz w:h="16840" w:w="11920"/>
        </w:sectPr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4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pict>
          <v:group coordorigin="1716,2351" coordsize="9650,5352" style="position:absolute;margin-left:85.8pt;margin-top:117.555pt;width:482.48pt;height:267.6pt;mso-position-horizontal-relative:page;mso-position-vertical-relative:page;z-index:-708">
            <v:shape style="position:absolute;left:1731;top:2366;width:9620;height:5322" type="#_x0000_t75">
              <v:imagedata o:title="" r:id="rId22"/>
            </v:shape>
            <v:shape coordorigin="1724,2359" coordsize="9635,5337" filled="f" path="m1724,7696l11358,7696,11358,2359,1724,2359,1724,7696xe" strokecolor="#000000" stroked="t" strokeweight="0.75pt" style="position:absolute;left:1724;top:2359;width:9635;height:5337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7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Dis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filtros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rtar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2372" w:right="1401"/>
      </w:pPr>
      <w:r>
        <w:pict>
          <v:group coordorigin="4654,841" coordsize="4544,2890" style="position:absolute;margin-left:232.695pt;margin-top:42.0509pt;width:227.19pt;height:144.5pt;mso-position-horizontal-relative:page;mso-position-vertical-relative:paragraph;z-index:-707">
            <v:shape style="position:absolute;left:4669;top:856;width:4514;height:2860" type="#_x0000_t75">
              <v:imagedata o:title="" r:id="rId23"/>
            </v:shape>
            <v:shape coordorigin="4661,849" coordsize="4529,2875" filled="f" path="m4661,3724l9190,3724,9190,849,4661,849,4661,3724xe" strokecolor="#000000" stroked="t" strokeweight="0.75pt" style="position:absolute;left:4661;top:849;width:4529;height:2875">
              <v:path arrowok="t"/>
            </v:shape>
            <w10:wrap type="none"/>
          </v:group>
        </w:pic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648" w:left="2410" w:right="6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4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filtros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lític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s: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4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figura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gura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Inter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5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Políti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guri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6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tentic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Digital.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7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Difer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tipos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frado: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o,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hing.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706" w:left="1815" w:right="36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cifra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8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firma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tró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675"/>
      </w:pPr>
      <w:r>
        <w:rPr>
          <w:rFonts w:ascii="Arial" w:cs="Arial" w:eastAsia="Arial" w:hAnsi="Arial"/>
          <w:b/>
          <w:spacing w:val="1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sz w:val="24"/>
          <w:szCs w:val="24"/>
        </w:rPr>
        <w:t>.</w:t>
      </w:r>
      <w:r>
        <w:rPr>
          <w:rFonts w:ascii="Arial" w:cs="Arial" w:eastAsia="Arial" w:hAnsi="Arial"/>
          <w:b/>
          <w:spacing w:val="-34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PN,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mpl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ón.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1089" w:right="9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–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PN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FC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lar</w:t>
      </w:r>
      <w:r>
        <w:rPr>
          <w:rFonts w:ascii="Arial" w:cs="Arial" w:eastAsia="Arial" w:hAnsi="Arial"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luc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1777" w:right="792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 </w:t>
      </w:r>
      <w:r>
        <w:rPr>
          <w:rFonts w:ascii="Verdana" w:cs="Verdana" w:eastAsia="Verdana" w:hAnsi="Verdana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Esc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VPNs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15"/>
        <w:sectPr>
          <w:pgMar w:bottom="280" w:footer="896" w:header="709" w:left="1020" w:right="740" w:top="1940"/>
          <w:pgSz w:h="16840" w:w="11920"/>
        </w:sectPr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 </w:t>
      </w:r>
      <w:r>
        <w:rPr>
          <w:rFonts w:ascii="Verdana" w:cs="Verdana" w:eastAsia="Verdana" w:hAnsi="Verdana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15"/>
        <w:ind w:left="1815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 </w:t>
      </w:r>
      <w:r>
        <w:rPr>
          <w:rFonts w:ascii="Verdana" w:cs="Verdana" w:eastAsia="Verdana" w:hAnsi="Verdana"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struc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706" w:left="1815" w:right="67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“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4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h2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nsid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ño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gura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.pd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”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rati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s,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sin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r,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ice,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Remo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VPN.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434" w:left="1109" w:right="423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4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monit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o,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tión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rol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infor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gurid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orm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á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675"/>
      </w:pPr>
      <w:r>
        <w:rPr>
          <w:rFonts w:ascii="Arial" w:cs="Arial" w:eastAsia="Arial" w:hAnsi="Arial"/>
          <w:b/>
          <w:i/>
          <w:position w:val="-1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  <w:t>ta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: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en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una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v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ión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igui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-3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orpo</w:t>
      </w:r>
      <w:r>
        <w:rPr>
          <w:rFonts w:ascii="Arial" w:cs="Arial" w:eastAsia="Arial" w:hAnsi="Arial"/>
          <w:b/>
          <w:i/>
          <w:spacing w:val="-3"/>
          <w:w w:val="100"/>
          <w:position w:val="-1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á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b/>
          <w:i/>
          <w:spacing w:val="5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-1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4"/>
          <w:szCs w:val="24"/>
        </w:rPr>
        <w:t>j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it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4"/>
          <w:szCs w:val="24"/>
        </w:rPr>
        <w:t>a</w:t>
      </w:r>
      <w:r>
        <w:rPr>
          <w:rFonts w:ascii="Arial" w:cs="Arial" w:eastAsia="Arial" w:hAnsi="Arial"/>
          <w:b/>
          <w:i/>
          <w:spacing w:val="1"/>
          <w:w w:val="100"/>
          <w:position w:val="-1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-2"/>
          <w:w w:val="100"/>
          <w:position w:val="-1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ne</w:t>
      </w:r>
      <w:r>
        <w:rPr>
          <w:rFonts w:ascii="Arial" w:cs="Arial" w:eastAsia="Arial" w:hAnsi="Arial"/>
          <w:b/>
          <w:i/>
          <w:spacing w:val="3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position w:val="-1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 w:line="344" w:lineRule="auto"/>
        <w:ind w:left="682" w:right="8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-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Bibli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ogra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fía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y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otra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f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ue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5"/>
        <w:ind w:left="682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•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</w:t>
      </w:r>
      <w:r>
        <w:rPr>
          <w:rFonts w:ascii="Verdana" w:cs="Verdana" w:eastAsia="Verdana" w:hAnsi="Verdana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ñ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zkue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042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emas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ercic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3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4"/>
          <w:szCs w:val="14"/>
        </w:rPr>
        <w:jc w:val="left"/>
        <w:spacing w:before="1" w:line="140" w:lineRule="exact"/>
      </w:pPr>
      <w:r>
        <w:rPr>
          <w:sz w:val="14"/>
          <w:szCs w:val="14"/>
        </w:rPr>
      </w:r>
    </w:p>
    <w:p>
      <w:pPr>
        <w:rPr>
          <w:rFonts w:ascii="Arial" w:cs="Arial" w:eastAsia="Arial" w:hAnsi="Arial"/>
          <w:sz w:val="22"/>
          <w:szCs w:val="22"/>
        </w:rPr>
        <w:tabs>
          <w:tab w:pos="1040" w:val="left"/>
        </w:tabs>
        <w:jc w:val="left"/>
        <w:spacing w:line="240" w:lineRule="exact"/>
        <w:ind w:hanging="360" w:left="1042" w:right="822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•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ab/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sario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y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2011.</w:t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682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•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 </w:t>
      </w:r>
      <w:r>
        <w:rPr>
          <w:rFonts w:ascii="Verdana" w:cs="Verdana" w:eastAsia="Verdana" w:hAnsi="Verdana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Wi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of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etw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k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042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0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6.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682"/>
      </w:pPr>
      <w:r>
        <w:rPr>
          <w:rFonts w:ascii="Verdana" w:cs="Verdana" w:eastAsia="Verdana" w:hAnsi="Verdana"/>
          <w:spacing w:val="0"/>
          <w:w w:val="100"/>
          <w:sz w:val="22"/>
          <w:szCs w:val="22"/>
        </w:rPr>
        <w:t>•</w:t>
      </w:r>
      <w:r>
        <w:rPr>
          <w:rFonts w:ascii="Verdana" w:cs="Verdana" w:eastAsia="Verdana" w:hAnsi="Verdana"/>
          <w:spacing w:val="0"/>
          <w:w w:val="100"/>
          <w:sz w:val="22"/>
          <w:szCs w:val="22"/>
        </w:rPr>
        <w:t> </w:t>
      </w:r>
      <w:r>
        <w:rPr>
          <w:rFonts w:ascii="Verdana" w:cs="Verdana" w:eastAsia="Verdana" w:hAnsi="Verdana"/>
          <w:spacing w:val="60"/>
          <w:w w:val="100"/>
          <w:sz w:val="22"/>
          <w:szCs w:val="22"/>
        </w:rPr>
        <w:t> </w:t>
      </w:r>
      <w:r>
        <w:rPr>
          <w:rFonts w:ascii="Arial" w:cs="Arial" w:eastAsia="Arial" w:hAnsi="Arial"/>
          <w:color w:val="0000FF"/>
          <w:spacing w:val="-52"/>
          <w:w w:val="100"/>
          <w:sz w:val="22"/>
          <w:szCs w:val="22"/>
        </w:rPr>
        <w:t> </w:t>
      </w:r>
      <w:hyperlink r:id="rId24"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ht</w:t>
        </w:r>
        <w:r>
          <w:rPr>
            <w:rFonts w:ascii="Arial" w:cs="Arial" w:eastAsia="Arial" w:hAnsi="Arial"/>
            <w:color w:val="0000FF"/>
            <w:spacing w:val="2"/>
            <w:w w:val="100"/>
            <w:sz w:val="22"/>
            <w:szCs w:val="22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2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-3"/>
            <w:w w:val="100"/>
            <w:sz w:val="22"/>
            <w:szCs w:val="22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-3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q</w:t>
        </w:r>
        <w:r>
          <w:rPr>
            <w:rFonts w:ascii="Arial" w:cs="Arial" w:eastAsia="Arial" w:hAnsi="Arial"/>
            <w:color w:val="0000FF"/>
            <w:spacing w:val="-3"/>
            <w:w w:val="100"/>
            <w:sz w:val="22"/>
            <w:szCs w:val="22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-3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b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g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sp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co</w:t>
        </w:r>
        <w:r>
          <w:rPr>
            <w:rFonts w:ascii="Arial" w:cs="Arial" w:eastAsia="Arial" w:hAnsi="Arial"/>
            <w:color w:val="0000FF"/>
            <w:spacing w:val="-2"/>
            <w:w w:val="100"/>
            <w:sz w:val="22"/>
            <w:szCs w:val="22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-2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pacing w:val="-2"/>
            <w:w w:val="100"/>
            <w:sz w:val="22"/>
            <w:szCs w:val="22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2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2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0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1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1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0</w:t>
        </w:r>
        <w:r>
          <w:rPr>
            <w:rFonts w:ascii="Arial" w:cs="Arial" w:eastAsia="Arial" w:hAnsi="Arial"/>
            <w:color w:val="0000FF"/>
            <w:spacing w:val="-3"/>
            <w:w w:val="100"/>
            <w:sz w:val="22"/>
            <w:szCs w:val="22"/>
            <w:u w:color="0000FF" w:val="single"/>
          </w:rPr>
          <w:t>9</w:t>
        </w:r>
        <w:r>
          <w:rPr>
            <w:rFonts w:ascii="Arial" w:cs="Arial" w:eastAsia="Arial" w:hAnsi="Arial"/>
            <w:color w:val="0000FF"/>
            <w:spacing w:val="-3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j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-3"/>
            <w:w w:val="100"/>
            <w:sz w:val="22"/>
            <w:szCs w:val="22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3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3"/>
            <w:w w:val="100"/>
            <w:sz w:val="22"/>
            <w:szCs w:val="22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3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ac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2"/>
            <w:szCs w:val="22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2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es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l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2"/>
            <w:szCs w:val="22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2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et</w:t>
        </w:r>
        <w:r>
          <w:rPr>
            <w:rFonts w:ascii="Arial" w:cs="Arial" w:eastAsia="Arial" w:hAnsi="Arial"/>
            <w:color w:val="0000FF"/>
            <w:spacing w:val="-2"/>
            <w:w w:val="100"/>
            <w:sz w:val="22"/>
            <w:szCs w:val="22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2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1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-3"/>
            <w:w w:val="100"/>
            <w:sz w:val="22"/>
            <w:szCs w:val="22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-3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-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2"/>
            <w:szCs w:val="22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2"/>
            <w:szCs w:val="22"/>
            <w:u w:color="0000FF" w:val="single"/>
          </w:rPr>
          <w:t>l</w:t>
        </w:r>
      </w:hyperlink>
      <w:r>
        <w:rPr>
          <w:rFonts w:ascii="Arial" w:cs="Arial" w:eastAsia="Arial" w:hAnsi="Arial"/>
          <w:color w:val="0000FF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</w:r>
    </w:p>
    <w:sectPr>
      <w:pgMar w:bottom="280" w:footer="896" w:header="709" w:left="1020" w:right="740" w:top="1940"/>
      <w:pgSz w:h="16840" w:w="1192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84.104pt;margin-top:781.465pt;width:125.813pt;height:11.96pt;mso-position-horizontal-relative:page;mso-position-vertical-relative:page;z-index:-708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Arial" w:cs="Arial" w:eastAsia="Arial" w:hAnsi="Arial"/>
                    <w:spacing w:val="1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cs="Arial" w:eastAsia="Arial" w:hAnsi="Arial"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ascii="Arial" w:cs="Arial" w:eastAsia="Arial" w:hAnsi="Arial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er</w:t>
                </w:r>
                <w:r>
                  <w:rPr>
                    <w:rFonts w:ascii="Arial" w:cs="Arial" w:eastAsia="Arial" w:hAnsi="Arial"/>
                    <w:spacing w:val="2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Arial" w:cs="Arial" w:eastAsia="Arial" w:hAnsi="Arial"/>
                    <w:spacing w:val="2"/>
                    <w:w w:val="100"/>
                    <w:sz w:val="20"/>
                    <w:szCs w:val="20"/>
                  </w:rPr>
                  <w:t>ó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cs="Arial" w:eastAsia="Arial" w:hAnsi="Arial"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cs="Arial" w:eastAsia="Arial" w:hAnsi="Arial"/>
                    <w:spacing w:val="-1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cs="Arial" w:eastAsia="Arial" w:hAnsi="Arial"/>
                    <w:spacing w:val="2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1.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x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500.3pt;margin-top:781.465pt;width:28.6795pt;height:11.96pt;mso-position-horizontal-relative:page;mso-position-vertical-relative:page;z-index:-707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0"/>
                    <w:szCs w:val="20"/>
                  </w:rPr>
                  <w:jc w:val="left"/>
                  <w:spacing w:line="220" w:lineRule="exact"/>
                  <w:ind w:left="40" w:right="-30"/>
                </w:pPr>
                <w:r>
                  <w:rPr>
                    <w:rFonts w:ascii="Arial" w:cs="Arial" w:eastAsia="Arial" w:hAnsi="Arial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Arial" w:cs="Arial" w:eastAsia="Arial" w:hAnsi="Arial"/>
                    <w:spacing w:val="2"/>
                    <w:w w:val="100"/>
                    <w:sz w:val="20"/>
                    <w:szCs w:val="20"/>
                  </w:rPr>
                  <w:t>12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105.05pt;margin-top:35.45pt;width:31.5pt;height:36pt;mso-position-horizontal-relative:page;mso-position-vertical-relative:page;z-index:-712" type="#_x0000_t75">
          <v:imagedata o:title="" r:id="rId1"/>
        </v:shape>
      </w:pict>
    </w:r>
    <w:r>
      <w:pict>
        <v:shape filled="f" stroked="f" style="position:absolute;margin-left:367.35pt;margin-top:62.1443pt;width:152.192pt;height:11.96pt;mso-position-horizontal-relative:page;mso-position-vertical-relative:page;z-index:-711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MATE</w:t>
                </w:r>
                <w:r>
                  <w:rPr>
                    <w:rFonts w:ascii="Tahoma" w:cs="Tahoma" w:eastAsia="Tahoma" w:hAnsi="Tahoma"/>
                    <w:b/>
                    <w:spacing w:val="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IA:</w:t>
                </w:r>
                <w:r>
                  <w:rPr>
                    <w:rFonts w:ascii="Tahoma" w:cs="Tahoma" w:eastAsia="Tahoma" w:hAnsi="Tahoma"/>
                    <w:b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Tahoma" w:cs="Tahoma" w:eastAsia="Tahoma" w:hAnsi="Tahoma"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ión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55.76pt;margin-top:73.5203pt;width:146.008pt;height:24.94pt;mso-position-horizontal-relative:page;mso-position-vertical-relative:page;z-index:-710" type="#_x0000_t202">
          <v:textbox inset="0,0,0,0">
            <w:txbxContent>
              <w:p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  <w:jc w:val="left"/>
                  <w:spacing w:line="275" w:lineRule="auto"/>
                  <w:ind w:firstLine="687" w:left="20" w:right="-14"/>
                </w:pP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UTN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–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FRBA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Departamento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1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Sistemas</w:t>
                </w:r>
                <w:r>
                  <w:rPr>
                    <w:rFonts w:ascii="Courier New" w:cs="Courier New" w:eastAsia="Courier New" w:hAnsi="Courier New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367.83pt;margin-top:85.5643pt;width:68.9421pt;height:11.96pt;mso-position-horizontal-relative:page;mso-position-vertical-relative:page;z-index:-709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NIVE</w:t>
                </w:r>
                <w:r>
                  <w:rPr>
                    <w:rFonts w:ascii="Tahoma" w:cs="Tahoma" w:eastAsia="Tahoma" w:hAnsi="Tahoma"/>
                    <w:b/>
                    <w:spacing w:val="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ascii="Tahoma" w:cs="Tahoma" w:eastAsia="Tahoma" w:hAnsi="Tahoma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media\image2.jpg" Type="http://schemas.openxmlformats.org/officeDocument/2006/relationships/image"/><Relationship Id="rId7" Target="media\image3.jpg" Type="http://schemas.openxmlformats.org/officeDocument/2006/relationships/image"/><Relationship Id="rId8" Target="https://www.owasp.org/index.php/Category:Vulnerability" TargetMode="External" Type="http://schemas.openxmlformats.org/officeDocument/2006/relationships/hyperlink"/><Relationship Id="rId9" Target="media\image4.jpg" Type="http://schemas.openxmlformats.org/officeDocument/2006/relationships/image"/><Relationship Id="rId10" Target="https://www.cisecurity.org/controls/boundary-defense/" TargetMode="External" Type="http://schemas.openxmlformats.org/officeDocument/2006/relationships/hyperlink"/><Relationship Id="rId11" Target="https://security.uci.edu/security-plan/plan-control13.html" TargetMode="External" Type="http://schemas.openxmlformats.org/officeDocument/2006/relationships/hyperlink"/><Relationship Id="rId12" Target="https://www.tripwire.com/state-of-security/security-data-protection/20-critical-security-controls-control-13-boundary-defense/" TargetMode="External" Type="http://schemas.openxmlformats.org/officeDocument/2006/relationships/hyperlink"/><Relationship Id="rId13" Target="https://www.tripwire.com/state-of-security/security-data-protection/20-critical-security-controls-control-13-boundary-defense/" TargetMode="External" Type="http://schemas.openxmlformats.org/officeDocument/2006/relationships/hyperlink"/><Relationship Id="rId14" Target="http://searchsecurity.techtarget.com/feature/Beyond-network-perimeter-defense-A-submarine-warfare-strategy" TargetMode="External" Type="http://schemas.openxmlformats.org/officeDocument/2006/relationships/hyperlink"/><Relationship Id="rId15" Target="http://searchsecurity.techtarget.com/feature/Beyond-network-perimeter-defense-A-submarine-warfare-strategy" TargetMode="External" Type="http://schemas.openxmlformats.org/officeDocument/2006/relationships/hyperlink"/><Relationship Id="rId16" Target="https://www.sans.org/reading-room/whitepapers/awareness/defending-wrong-enemy-2017-insider-threat-survey-37890" TargetMode="External" Type="http://schemas.openxmlformats.org/officeDocument/2006/relationships/hyperlink"/><Relationship Id="rId17" Target="https://www.sans.org/reading-room/whitepapers/awareness/defending-wrong-enemy-2017-insider-threat-survey-37890" TargetMode="External" Type="http://schemas.openxmlformats.org/officeDocument/2006/relationships/hyperlink"/><Relationship Id="rId18" Target="http://www.cisco.com/c/dam/global/es_es/assets/docs/safe_wp1.pdf" TargetMode="External" Type="http://schemas.openxmlformats.org/officeDocument/2006/relationships/hyperlink"/><Relationship Id="rId19" Target="https://www.sans.org/security-resources/IAD_top_10_info_assurance_mitigations.pdf" TargetMode="External" Type="http://schemas.openxmlformats.org/officeDocument/2006/relationships/hyperlink"/><Relationship Id="rId20" Target="https://www.sans.org/security-resources/IAD_top_10_info_assurance_mitigations.pdf" TargetMode="External" Type="http://schemas.openxmlformats.org/officeDocument/2006/relationships/hyperlink"/><Relationship Id="rId21" Target="https://csrc.nist.gov/publications/detail/sp/800-207/final" TargetMode="External" Type="http://schemas.openxmlformats.org/officeDocument/2006/relationships/hyperlink"/><Relationship Id="rId22" Target="media\image5.jpg" Type="http://schemas.openxmlformats.org/officeDocument/2006/relationships/image"/><Relationship Id="rId23" Target="media\image6.jpg" Type="http://schemas.openxmlformats.org/officeDocument/2006/relationships/image"/><Relationship Id="rId24" Target="http://lmqa.blogspot.com.ar/2011/09/ejercicio-acl-resuelto-reto-n1.html" TargetMode="External" Type="http://schemas.openxmlformats.org/officeDocument/2006/relationships/hyperlink"/></Relationships>

</file>

<file path=word/_rels/header1.xml.rels><?xml version="1.0" encoding="UTF-8" standalone="yes"?>
<Relationships xmlns="http://schemas.openxmlformats.org/package/2006/relationships"><Relationship Id="rId1" Target="media\image1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