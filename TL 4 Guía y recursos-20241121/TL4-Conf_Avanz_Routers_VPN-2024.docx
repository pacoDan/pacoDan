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32"/>
          <w:szCs w:val="32"/>
        </w:rPr>
        <w:jc w:val="center"/>
        <w:spacing w:before="18"/>
        <w:ind w:left="4696" w:right="4357"/>
      </w:pPr>
      <w:r>
        <w:pict>
          <v:group coordorigin="6202,8" coordsize="748,390" style="position:absolute;margin-left:310.1pt;margin-top:0.407812pt;width:37.42pt;height:19.48pt;mso-position-horizontal-relative:page;mso-position-vertical-relative:paragraph;z-index:-381">
            <v:shape coordorigin="6220,18" coordsize="713,370" fillcolor="#FFFF00" filled="t" path="m6220,388l6933,388,6933,18,6220,18,6220,388xe" stroked="f" style="position:absolute;left:6220;top:18;width:713;height:370">
              <v:path arrowok="t"/>
              <v:fill/>
            </v:shape>
            <v:shape coordorigin="6220,369" coordsize="713,0" filled="f" path="m6220,369l6933,369e" strokecolor="#000000" stroked="t" strokeweight="1.78pt" style="position:absolute;left:6220;top:369;width:713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99"/>
          <w:sz w:val="32"/>
          <w:szCs w:val="32"/>
        </w:rPr>
        <w:t>2024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966" w:right="2869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Nº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1300" w:right="1209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igur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ión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  <w:t>z</w:t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Rou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irtua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FO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M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o).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B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J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TIVOS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hanging="360" w:left="940" w:right="7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spacing w:val="1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WAN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0" w:right="8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arqu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-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-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ceso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host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erno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0" w:right="7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umno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extend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“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zar”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“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”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TOS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bás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VPN.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w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w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uctu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emas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prác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940" w:right="2275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erne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ec,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 w:line="276" w:lineRule="auto"/>
        <w:ind w:left="940" w:right="79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otoco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w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ad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ave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ey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e),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75" w:lineRule="auto"/>
        <w:ind w:hanging="360" w:left="942" w:right="73"/>
      </w:pP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6.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 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ñ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o</w:t>
      </w:r>
      <w:r>
        <w:rPr>
          <w:rFonts w:ascii="Arial" w:cs="Arial" w:eastAsia="Arial" w:hAnsi="Arial"/>
          <w:spacing w:val="46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o</w:t>
      </w:r>
      <w:r>
        <w:rPr>
          <w:rFonts w:ascii="Arial" w:cs="Arial" w:eastAsia="Arial" w:hAnsi="Arial"/>
          <w:spacing w:val="4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b/>
          <w:i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47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ACL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i/>
          <w:spacing w:val="4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4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verific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escr</w:t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ori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2"/>
          <w:szCs w:val="22"/>
        </w:rPr>
      </w:r>
      <w:r>
        <w:rPr>
          <w:rFonts w:ascii="Arial" w:cs="Arial" w:eastAsia="Arial" w:hAnsi="Arial"/>
          <w:spacing w:val="-1"/>
          <w:w w:val="100"/>
          <w:sz w:val="22"/>
          <w:szCs w:val="22"/>
        </w:rPr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82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7.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J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J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TOR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)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tbl>
      <w:tblPr>
        <w:tblW w:type="auto" w:w="0"/>
        <w:tblLook w:val="01E0"/>
        <w:jc w:val="left"/>
        <w:tblInd w:type="dxa" w:w="96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1402"/>
            <w:gridSpan w:val="3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.3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559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2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</w:tr>
      <w:tr>
        <w:trPr>
          <w:trHeight w:hRule="exact" w:val="298"/>
        </w:trPr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53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428"/>
            <w:gridSpan w:val="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2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600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361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sectPr>
          <w:pgNumType w:start="1"/>
          <w:pgMar w:bottom="280" w:footer="900" w:header="707" w:left="1480" w:right="580" w:top="1940"/>
          <w:headerReference r:id="rId4" w:type="default"/>
          <w:footerReference r:id="rId5" w:type="default"/>
          <w:type w:val="continuous"/>
          <w:pgSz w:h="16860" w:w="11920"/>
        </w:sectPr>
      </w:pP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580" w:right="577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ACTIVIDADES</w:t>
      </w:r>
      <w:r>
        <w:rPr>
          <w:rFonts w:ascii="Arial" w:cs="Arial" w:eastAsia="Arial" w:hAnsi="Arial"/>
          <w:b/>
          <w:spacing w:val="4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PREVIAS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340" w:val="left"/>
        </w:tabs>
        <w:jc w:val="both"/>
        <w:spacing w:line="242" w:lineRule="auto"/>
        <w:ind w:hanging="424" w:left="1352" w:right="41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  <w:tab/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Archivos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1cfrip.pdf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1cfigrp.pdf</w:t>
      </w:r>
      <w:r>
        <w:rPr>
          <w:rFonts w:ascii="Arial" w:cs="Arial" w:eastAsia="Arial" w:hAnsi="Arial"/>
          <w:b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1cfeigrp.pdf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Cisco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System,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fin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integrarlo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conocimiento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enrutamiento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desarrollado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los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archivos</w:t>
      </w:r>
      <w:r>
        <w:rPr>
          <w:rFonts w:ascii="Arial" w:cs="Arial" w:eastAsia="Arial" w:hAnsi="Arial"/>
          <w:spacing w:val="1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Enrutamiento.pdf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13769-5.pdf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(TL</w:t>
      </w:r>
      <w:r>
        <w:rPr>
          <w:rFonts w:ascii="Arial" w:cs="Arial" w:eastAsia="Arial" w:hAnsi="Arial"/>
          <w:b/>
          <w:i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3)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tabs>
          <w:tab w:pos="1340" w:val="left"/>
        </w:tabs>
        <w:jc w:val="left"/>
        <w:spacing w:before="83" w:line="330" w:lineRule="auto"/>
        <w:ind w:hanging="424" w:left="1352" w:right="120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b.</w:t>
        <w:tab/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Archivos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75923_confaccesslists.pdf</w:t>
      </w:r>
      <w:r>
        <w:rPr>
          <w:rFonts w:ascii="Arial" w:cs="Arial" w:eastAsia="Arial" w:hAnsi="Arial"/>
          <w:b/>
          <w:i/>
          <w:spacing w:val="1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(TL</w:t>
      </w:r>
      <w:r>
        <w:rPr>
          <w:rFonts w:ascii="Arial" w:cs="Arial" w:eastAsia="Arial" w:hAnsi="Arial"/>
          <w:b/>
          <w:i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3)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i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ACL.pdf</w:t>
      </w:r>
      <w:r>
        <w:rPr>
          <w:rFonts w:ascii="Arial" w:cs="Arial" w:eastAsia="Arial" w:hAnsi="Arial"/>
          <w:b/>
          <w:i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i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sec-data-acl-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-3s-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book.pdf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6"/>
        <w:ind w:left="9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Guía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Configuración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Network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Design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Considerations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Cap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Cisco</w:t>
      </w:r>
      <w:r>
        <w:rPr>
          <w:rFonts w:ascii="Arial" w:cs="Arial" w:eastAsia="Arial" w:hAnsi="Arial"/>
          <w:spacing w:val="-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System.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340" w:val="left"/>
        </w:tabs>
        <w:jc w:val="both"/>
        <w:ind w:hanging="424" w:left="1352" w:right="41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d.</w:t>
        <w:tab/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2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Samples</w:t>
      </w:r>
      <w:r>
        <w:rPr>
          <w:rFonts w:ascii="Arial" w:cs="Arial" w:eastAsia="Arial" w:hAnsi="Arial"/>
          <w:b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Files:\Security\Ipsec2.pkt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ejemplo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funcionamiento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VPN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basada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túnel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IPSec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disponible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simulador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Packet</w:t>
      </w:r>
      <w:r>
        <w:rPr>
          <w:rFonts w:ascii="Arial" w:cs="Arial" w:eastAsia="Arial" w:hAnsi="Arial"/>
          <w:b/>
          <w:i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Tracer,</w:t>
      </w:r>
      <w:r>
        <w:rPr>
          <w:rFonts w:ascii="Arial" w:cs="Arial" w:eastAsia="Arial" w:hAnsi="Arial"/>
          <w:b/>
          <w:i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versión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empleada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i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laboratorio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580" w:right="529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desarrollo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59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Caso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Estudio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92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PC</w:t>
      </w:r>
      <w:r>
        <w:rPr>
          <w:rFonts w:ascii="Arial" w:cs="Arial" w:eastAsia="Arial" w:hAnsi="Arial"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escritorio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simulador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Packet</w:t>
      </w:r>
      <w:r>
        <w:rPr>
          <w:rFonts w:ascii="Arial" w:cs="Arial" w:eastAsia="Arial" w:hAnsi="Arial"/>
          <w:b/>
          <w:i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Tracer</w:t>
      </w:r>
      <w:r>
        <w:rPr>
          <w:rFonts w:ascii="Arial" w:cs="Arial" w:eastAsia="Arial" w:hAnsi="Arial"/>
          <w:b/>
          <w:i/>
          <w:spacing w:val="4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versión</w:t>
      </w:r>
      <w:r>
        <w:rPr>
          <w:rFonts w:ascii="Arial" w:cs="Arial" w:eastAsia="Arial" w:hAnsi="Arial"/>
          <w:b/>
          <w:i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indicada</w:t>
      </w:r>
      <w:r>
        <w:rPr>
          <w:rFonts w:ascii="Arial" w:cs="Arial" w:eastAsia="Arial" w:hAnsi="Arial"/>
          <w:b/>
          <w:i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para</w:t>
      </w:r>
      <w:r>
        <w:rPr>
          <w:rFonts w:ascii="Arial" w:cs="Arial" w:eastAsia="Arial" w:hAnsi="Arial"/>
          <w:b/>
          <w:i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line="240" w:lineRule="exact"/>
        <w:ind w:left="1316" w:right="6408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Laboratorios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instalado.</w:t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340" w:val="left"/>
        </w:tabs>
        <w:jc w:val="left"/>
        <w:spacing w:line="240" w:lineRule="exact"/>
        <w:ind w:hanging="424" w:left="1352" w:right="7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b.</w:t>
        <w:tab/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-1"/>
          <w:w w:val="100"/>
          <w:sz w:val="22"/>
          <w:szCs w:val="22"/>
        </w:rPr>
        <w:t>TL4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-Configuración</w:t>
      </w:r>
      <w:r>
        <w:rPr>
          <w:rFonts w:ascii="Arial" w:cs="Arial" w:eastAsia="Arial" w:hAnsi="Arial"/>
          <w:color w:val="0000FF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avanzada</w:t>
      </w:r>
      <w:r>
        <w:rPr>
          <w:rFonts w:ascii="Arial" w:cs="Arial" w:eastAsia="Arial" w:hAnsi="Arial"/>
          <w:color w:val="0000FF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color w:val="0000FF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Routers-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2024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.pkt,</w:t>
      </w:r>
      <w:r>
        <w:rPr>
          <w:rFonts w:ascii="Arial" w:cs="Arial" w:eastAsia="Arial" w:hAnsi="Arial"/>
          <w:color w:val="0000FF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Conf</w:t>
      </w:r>
      <w:r>
        <w:rPr>
          <w:rFonts w:ascii="Arial" w:cs="Arial" w:eastAsia="Arial" w:hAnsi="Arial"/>
          <w:color w:val="0000FF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VPN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ISP.txt,</w:t>
      </w:r>
      <w:r>
        <w:rPr>
          <w:rFonts w:ascii="Arial" w:cs="Arial" w:eastAsia="Arial" w:hAnsi="Arial"/>
          <w:color w:val="0000FF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Conf</w:t>
      </w:r>
      <w:r>
        <w:rPr>
          <w:rFonts w:ascii="Arial" w:cs="Arial" w:eastAsia="Arial" w:hAnsi="Arial"/>
          <w:color w:val="0000FF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VPN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R2.txt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0" w:right="439"/>
      </w:pP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áct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atenc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4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9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7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_i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0" w:right="43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cf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grp.p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eigr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nr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13769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TL</w:t>
      </w:r>
      <w:r>
        <w:rPr>
          <w:rFonts w:ascii="Arial" w:cs="Arial" w:eastAsia="Arial" w:hAnsi="Arial"/>
          <w:b/>
          <w:i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hanging="360" w:left="940" w:right="43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ofund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extend</w:t>
      </w:r>
      <w:r>
        <w:rPr>
          <w:rFonts w:ascii="Arial" w:cs="Arial" w:eastAsia="Arial" w:hAnsi="Arial"/>
          <w:spacing w:val="-2"/>
          <w:w w:val="100"/>
          <w:sz w:val="22"/>
          <w:szCs w:val="22"/>
          <w:u w:color="000000" w:val="single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2"/>
          <w:szCs w:val="22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75923_co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access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i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TL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)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i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L.pdf</w:t>
      </w:r>
      <w:r>
        <w:rPr>
          <w:rFonts w:ascii="Arial" w:cs="Arial" w:eastAsia="Arial" w:hAnsi="Arial"/>
          <w:b/>
          <w:i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i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3s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k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2" w:right="43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-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ork</w:t>
      </w:r>
      <w:r>
        <w:rPr>
          <w:rFonts w:ascii="Arial" w:cs="Arial" w:eastAsia="Arial" w:hAnsi="Arial"/>
          <w:b/>
          <w:i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sidera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b/>
          <w:i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4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2.p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rv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siness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b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ptos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ork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nts,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rsus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ay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ork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Tra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erat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hanging="360" w:left="940" w:right="437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estud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pto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-t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xt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b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b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4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cmb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580" w:right="43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6.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ectu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4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940"/>
      </w:pP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4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ch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4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580" w:right="441"/>
        <w:sectPr>
          <w:pgMar w:bottom="280" w:footer="900" w:header="707" w:left="1480" w:right="220" w:top="1940"/>
          <w:pgSz w:h="16860" w:w="11920"/>
        </w:sectPr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será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umnos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Cisco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Packet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Tracer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aplicando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situación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inicial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escenario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previamente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configurado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archivo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-1"/>
          <w:w w:val="100"/>
          <w:sz w:val="22"/>
          <w:szCs w:val="22"/>
        </w:rPr>
        <w:t>TL4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-Configuración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avanzada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Routers</w:t>
      </w:r>
      <w:r>
        <w:rPr>
          <w:rFonts w:ascii="Arial" w:cs="Arial" w:eastAsia="Arial" w:hAnsi="Arial"/>
          <w:color w:val="0000FF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2024</w:t>
      </w:r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  <w:t>.pkt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222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ind w:left="541" w:right="442"/>
      </w:pP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q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ui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suc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rsa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mpresa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580"/>
      </w:pP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er1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r2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)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sig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line="220" w:lineRule="exact"/>
        <w:ind w:left="3468" w:right="3369"/>
      </w:pP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Caso</w:t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de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b/>
          <w:spacing w:val="-1"/>
          <w:w w:val="100"/>
          <w:position w:val="-1"/>
          <w:sz w:val="20"/>
          <w:szCs w:val="20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st</w:t>
      </w:r>
      <w:r>
        <w:rPr>
          <w:rFonts w:ascii="Arial" w:cs="Arial" w:eastAsia="Arial" w:hAnsi="Arial"/>
          <w:b/>
          <w:spacing w:val="1"/>
          <w:w w:val="100"/>
          <w:position w:val="-1"/>
          <w:sz w:val="20"/>
          <w:szCs w:val="20"/>
        </w:rPr>
        <w:t>u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dio</w:t>
      </w:r>
      <w:r>
        <w:rPr>
          <w:rFonts w:ascii="Arial" w:cs="Arial" w:eastAsia="Arial" w:hAnsi="Arial"/>
          <w:b/>
          <w:spacing w:val="-5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-</w:t>
      </w:r>
      <w:r>
        <w:rPr>
          <w:rFonts w:ascii="Arial" w:cs="Arial" w:eastAsia="Arial" w:hAnsi="Arial"/>
          <w:b/>
          <w:spacing w:val="0"/>
          <w:w w:val="100"/>
          <w:position w:val="-1"/>
          <w:sz w:val="20"/>
          <w:szCs w:val="20"/>
        </w:rPr>
        <w:t> </w:t>
      </w:r>
      <w:r>
        <w:rPr>
          <w:rFonts w:ascii="Arial" w:cs="Arial" w:eastAsia="Arial" w:hAnsi="Arial"/>
          <w:b/>
          <w:spacing w:val="0"/>
          <w:w w:val="99"/>
          <w:position w:val="-1"/>
          <w:sz w:val="20"/>
          <w:szCs w:val="20"/>
        </w:rPr>
        <w:t>T</w:t>
      </w:r>
      <w:r>
        <w:rPr>
          <w:rFonts w:ascii="Arial" w:cs="Arial" w:eastAsia="Arial" w:hAnsi="Arial"/>
          <w:b/>
          <w:spacing w:val="1"/>
          <w:w w:val="99"/>
          <w:position w:val="-1"/>
          <w:sz w:val="20"/>
          <w:szCs w:val="20"/>
        </w:rPr>
        <w:t>O</w:t>
      </w:r>
      <w:r>
        <w:rPr>
          <w:rFonts w:ascii="Arial" w:cs="Arial" w:eastAsia="Arial" w:hAnsi="Arial"/>
          <w:b/>
          <w:spacing w:val="-1"/>
          <w:w w:val="99"/>
          <w:position w:val="-1"/>
          <w:sz w:val="20"/>
          <w:szCs w:val="20"/>
        </w:rPr>
        <w:t>P</w:t>
      </w:r>
      <w:r>
        <w:rPr>
          <w:rFonts w:ascii="Arial" w:cs="Arial" w:eastAsia="Arial" w:hAnsi="Arial"/>
          <w:b/>
          <w:spacing w:val="1"/>
          <w:w w:val="99"/>
          <w:position w:val="-1"/>
          <w:sz w:val="20"/>
          <w:szCs w:val="20"/>
        </w:rPr>
        <w:t>O</w:t>
      </w:r>
      <w:r>
        <w:rPr>
          <w:rFonts w:ascii="Arial" w:cs="Arial" w:eastAsia="Arial" w:hAnsi="Arial"/>
          <w:b/>
          <w:spacing w:val="3"/>
          <w:w w:val="99"/>
          <w:position w:val="-1"/>
          <w:sz w:val="20"/>
          <w:szCs w:val="20"/>
        </w:rPr>
        <w:t>L</w:t>
      </w:r>
      <w:r>
        <w:rPr>
          <w:rFonts w:ascii="Arial" w:cs="Arial" w:eastAsia="Arial" w:hAnsi="Arial"/>
          <w:b/>
          <w:spacing w:val="1"/>
          <w:w w:val="99"/>
          <w:position w:val="-1"/>
          <w:sz w:val="20"/>
          <w:szCs w:val="20"/>
        </w:rPr>
        <w:t>O</w:t>
      </w:r>
      <w:r>
        <w:rPr>
          <w:rFonts w:ascii="Arial" w:cs="Arial" w:eastAsia="Arial" w:hAnsi="Arial"/>
          <w:b/>
          <w:spacing w:val="1"/>
          <w:w w:val="99"/>
          <w:position w:val="-1"/>
          <w:sz w:val="20"/>
          <w:szCs w:val="20"/>
        </w:rPr>
        <w:t>G</w:t>
      </w:r>
      <w:r>
        <w:rPr>
          <w:rFonts w:ascii="Arial" w:cs="Arial" w:eastAsia="Arial" w:hAnsi="Arial"/>
          <w:b/>
          <w:spacing w:val="0"/>
          <w:w w:val="99"/>
          <w:position w:val="-1"/>
          <w:sz w:val="20"/>
          <w:szCs w:val="20"/>
        </w:rPr>
        <w:t>ÍA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33" w:line="180" w:lineRule="exact"/>
        <w:ind w:left="6343"/>
      </w:pPr>
      <w:r>
        <w:pict>
          <v:group coordorigin="1854,3646" coordsize="9416,4320" style="position:absolute;margin-left:92.7pt;margin-top:182.295pt;width:470.8pt;height:216pt;mso-position-horizontal-relative:page;mso-position-vertical-relative:page;z-index:-380">
            <v:shape style="position:absolute;left:1869;top:3661;width:9386;height:4290" type="#_x0000_t75">
              <v:imagedata o:title="" r:id="rId6"/>
            </v:shape>
            <v:shape coordorigin="1862,3653" coordsize="9401,4305" filled="f" path="m1862,7958l11263,7958,11263,3653,1862,3653,1862,7958xe" strokecolor="#000000" stroked="t" strokeweight="0.75pt" style="position:absolute;left:1862;top:3653;width:9401;height:4305">
              <v:path arrowok="t"/>
            </v:shape>
            <v:shape coordorigin="7815,7692" coordsize="579,195" filled="f" path="m7815,7887l8394,7887,8394,7692,7815,7692,7815,7887xe" strokecolor="#000000" stroked="t" strokeweight="0.75pt" style="position:absolute;left:7815;top:7692;width:579;height:195">
              <v:path arrowok="t"/>
            </v:shape>
            <v:shape style="position:absolute;left:7822;top:7699;width:566;height:180" type="#_x0000_t75">
              <v:imagedata o:title="" r:id="rId7"/>
            </v:shape>
            <w10:wrap type="none"/>
          </v:group>
        </w:pict>
      </w:r>
      <w:r>
        <w:rPr>
          <w:rFonts w:ascii="Tahoma" w:cs="Tahoma" w:eastAsia="Tahoma" w:hAnsi="Tahoma"/>
          <w:spacing w:val="1"/>
          <w:w w:val="100"/>
          <w:position w:val="-1"/>
          <w:sz w:val="16"/>
          <w:szCs w:val="16"/>
        </w:rPr>
        <w:t>R</w:t>
      </w:r>
      <w:r>
        <w:rPr>
          <w:rFonts w:ascii="Tahoma" w:cs="Tahoma" w:eastAsia="Tahoma" w:hAnsi="Tahoma"/>
          <w:spacing w:val="0"/>
          <w:w w:val="100"/>
          <w:position w:val="-1"/>
          <w:sz w:val="16"/>
          <w:szCs w:val="16"/>
        </w:rPr>
        <w:t>o</w:t>
      </w:r>
      <w:r>
        <w:rPr>
          <w:rFonts w:ascii="Tahoma" w:cs="Tahoma" w:eastAsia="Tahoma" w:hAnsi="Tahoma"/>
          <w:spacing w:val="-1"/>
          <w:w w:val="100"/>
          <w:position w:val="-1"/>
          <w:sz w:val="16"/>
          <w:szCs w:val="16"/>
        </w:rPr>
        <w:t>u</w:t>
      </w:r>
      <w:r>
        <w:rPr>
          <w:rFonts w:ascii="Tahoma" w:cs="Tahoma" w:eastAsia="Tahoma" w:hAnsi="Tahoma"/>
          <w:spacing w:val="-1"/>
          <w:w w:val="100"/>
          <w:position w:val="-1"/>
          <w:sz w:val="16"/>
          <w:szCs w:val="16"/>
        </w:rPr>
        <w:t>t</w:t>
      </w:r>
      <w:r>
        <w:rPr>
          <w:rFonts w:ascii="Tahoma" w:cs="Tahoma" w:eastAsia="Tahoma" w:hAnsi="Tahoma"/>
          <w:spacing w:val="0"/>
          <w:w w:val="100"/>
          <w:position w:val="-1"/>
          <w:sz w:val="16"/>
          <w:szCs w:val="16"/>
        </w:rPr>
        <w:t>er1</w:t>
      </w:r>
      <w:r>
        <w:rPr>
          <w:rFonts w:ascii="Tahoma" w:cs="Tahoma" w:eastAsia="Tahoma" w:hAnsi="Tahoma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222"/>
      </w:pP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</w:rPr>
        <w:t>2.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5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q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  <w:t>m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os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ra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el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al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mno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(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2"/>
          <w:szCs w:val="22"/>
          <w:u w:color="000000" w:val="thick"/>
        </w:rPr>
        <w:t>b</w:t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j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i/>
          <w:spacing w:val="-6"/>
          <w:w w:val="100"/>
          <w:position w:val="-1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é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nico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  <w:u w:color="000000" w:val="thick"/>
        </w:rPr>
        <w:t>)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2"/>
        <w:ind w:hanging="355" w:left="932" w:right="88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5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zar</w:t>
      </w:r>
      <w:r>
        <w:rPr>
          <w:rFonts w:ascii="Arial" w:cs="Arial" w:eastAsia="Arial" w:hAnsi="Arial"/>
          <w:b/>
          <w:spacing w:val="-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eracion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7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9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disp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(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route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b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man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577"/>
      </w:pP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zar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rect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mente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hanging="355" w:left="932" w:right="80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c.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5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emo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mpren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cion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olos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siderad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7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orat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pto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8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3.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f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ra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i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ón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i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i/>
          <w:spacing w:val="-7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  <w:u w:color="000000" w:val="thick"/>
        </w:rPr>
        <w:t>red</w:t>
      </w:r>
      <w:r>
        <w:rPr>
          <w:rFonts w:ascii="Arial" w:cs="Arial" w:eastAsia="Arial" w:hAnsi="Arial"/>
          <w:b/>
          <w:i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64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TOPO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TOR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64"/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1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ún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3" w:line="273" w:lineRule="auto"/>
        <w:ind w:hanging="262" w:left="925" w:right="177"/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2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as.</w:t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64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Ó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hanging="286" w:left="971" w:right="748"/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1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TÓ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conec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vés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-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" w:line="275" w:lineRule="auto"/>
        <w:ind w:hanging="286" w:left="971" w:right="574"/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2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ntan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ún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áfic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/>
        <w:ind w:left="685"/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3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zan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bredes.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37"/>
        <w:ind w:left="934" w:right="4013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2" w:line="275" w:lineRule="auto"/>
        <w:ind w:hanging="286" w:left="971" w:right="769"/>
        <w:sectPr>
          <w:pgMar w:bottom="280" w:footer="900" w:header="707" w:left="1480" w:right="580" w:top="1940"/>
          <w:pgSz w:h="16860" w:w="11920"/>
        </w:sectPr>
      </w:pPr>
      <w:r>
        <w:rPr>
          <w:rFonts w:ascii="Arial" w:cs="Arial" w:eastAsia="Arial" w:hAnsi="Arial"/>
          <w:spacing w:val="-1"/>
          <w:w w:val="100"/>
          <w:sz w:val="18"/>
          <w:szCs w:val="18"/>
        </w:rPr>
        <w:t>4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25"/>
          <w:w w:val="100"/>
          <w:sz w:val="18"/>
          <w:szCs w:val="18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así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664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5" w:lineRule="auto"/>
        <w:ind w:left="664" w:right="49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comand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56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(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me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)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da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,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no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h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do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esta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  <w:t>í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color w:val="000000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con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umno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3"/>
          <w:w w:val="100"/>
          <w:sz w:val="22"/>
          <w:szCs w:val="22"/>
        </w:rPr>
        <w:t>b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ase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doc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cn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cos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ute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2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4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64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1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“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”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otoco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275" w:lineRule="auto"/>
        <w:ind w:firstLine="43" w:left="928" w:right="155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cera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252" w:right="840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1252" w:right="665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ypto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sak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cy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47"/>
        <w:ind w:left="1252" w:right="800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1252" w:right="657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ntic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1252" w:right="37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group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an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-3"/>
          <w:w w:val="100"/>
          <w:sz w:val="22"/>
          <w:szCs w:val="22"/>
        </w:rPr>
        <w:t>g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ave</w:t>
      </w:r>
      <w:r>
        <w:rPr>
          <w:rFonts w:ascii="Arial" w:cs="Arial" w:eastAsia="Arial" w:hAnsi="Arial"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5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36</w:t>
      </w:r>
      <w:r>
        <w:rPr>
          <w:rFonts w:ascii="Arial" w:cs="Arial" w:eastAsia="Arial" w:hAnsi="Arial"/>
          <w:i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s)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1252" w:right="4855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etime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9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-2"/>
          <w:w w:val="100"/>
          <w:sz w:val="22"/>
          <w:szCs w:val="22"/>
        </w:rPr>
        <w:t>(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empo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i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i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i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i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i/>
          <w:spacing w:val="0"/>
          <w:w w:val="100"/>
          <w:sz w:val="22"/>
          <w:szCs w:val="22"/>
        </w:rPr>
        <w:t>s)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7"/>
        <w:ind w:left="1252" w:right="860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ind w:left="971"/>
      </w:pPr>
      <w:r>
        <w:rPr>
          <w:rFonts w:ascii="Cambria" w:cs="Cambria" w:eastAsia="Cambria" w:hAnsi="Cambria"/>
          <w:b/>
          <w:color w:val="0000FF"/>
          <w:sz w:val="21"/>
          <w:szCs w:val="21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Notas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  <w:u w:color="0000FF" w:val="single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téc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  <w:u w:color="0000FF" w:val="single"/>
        </w:rPr>
        <w:t>n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  <w:u w:color="0000FF" w:val="single"/>
        </w:rPr>
        <w:t>i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  <w:u w:color="0000FF" w:val="single"/>
        </w:rPr>
        <w:t>c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as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: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both"/>
        <w:spacing w:before="35" w:line="276" w:lineRule="auto"/>
        <w:ind w:hanging="281" w:left="1252" w:right="116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7"/>
          <w:w w:val="100"/>
          <w:sz w:val="20"/>
          <w:szCs w:val="20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ypto</w:t>
      </w:r>
      <w:r>
        <w:rPr>
          <w:rFonts w:ascii="Arial" w:cs="Arial" w:eastAsia="Arial" w:hAnsi="Arial"/>
          <w:color w:val="000000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sakmp</w:t>
      </w:r>
      <w:r>
        <w:rPr>
          <w:rFonts w:ascii="Arial" w:cs="Arial" w:eastAsia="Arial" w:hAnsi="Arial"/>
          <w:color w:val="000000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cy</w:t>
      </w:r>
      <w:r>
        <w:rPr>
          <w:rFonts w:ascii="Arial" w:cs="Arial" w:eastAsia="Arial" w:hAnsi="Arial"/>
          <w:color w:val="000000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color w:val="000000"/>
          <w:spacing w:val="9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este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crea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í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AK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nú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0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ític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5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j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7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8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9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nf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gurac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rtici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inc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ncia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í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icas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K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ític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ítica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ide,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iac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ec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2.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line="240" w:lineRule="exact"/>
        <w:ind w:left="971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2"/>
          <w:w w:val="100"/>
          <w:sz w:val="20"/>
          <w:szCs w:val="20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cr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00"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color w:val="000000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color w:val="000000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ES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39"/>
        <w:ind w:left="971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2"/>
          <w:w w:val="100"/>
          <w:sz w:val="20"/>
          <w:szCs w:val="20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ntic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on</w:t>
      </w:r>
      <w:r>
        <w:rPr>
          <w:rFonts w:ascii="Arial" w:cs="Arial" w:eastAsia="Arial" w:hAnsi="Arial"/>
          <w:color w:val="000000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sh</w:t>
      </w:r>
      <w:r>
        <w:rPr>
          <w:rFonts w:ascii="Arial" w:cs="Arial" w:eastAsia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é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re-c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rti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37"/>
        <w:ind w:left="971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2"/>
          <w:w w:val="100"/>
          <w:sz w:val="20"/>
          <w:szCs w:val="20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group</w:t>
      </w:r>
      <w:r>
        <w:rPr>
          <w:rFonts w:ascii="Arial" w:cs="Arial" w:eastAsia="Arial" w:hAnsi="Arial"/>
          <w:color w:val="000000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color w:val="000000"/>
          <w:spacing w:val="-3"/>
          <w:w w:val="100"/>
          <w:sz w:val="22"/>
          <w:szCs w:val="22"/>
        </w:rPr>
        <w:t>5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color w:val="000000"/>
          <w:spacing w:val="2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gru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ffi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-H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5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(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5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3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6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bi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)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both"/>
        <w:spacing w:before="39" w:line="276" w:lineRule="auto"/>
        <w:ind w:left="1252" w:right="119"/>
      </w:pP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fie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-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He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(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DH)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inan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grup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(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DF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14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5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-7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9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y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2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0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)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5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ero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ita</w:t>
      </w:r>
      <w:r>
        <w:rPr>
          <w:rFonts w:ascii="Cambria" w:cs="Cambria" w:eastAsia="Cambria" w:hAnsi="Cambria"/>
          <w:i/>
          <w:color w:val="0000FF"/>
          <w:spacing w:val="-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e.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Am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PN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ben</w:t>
      </w:r>
      <w:r>
        <w:rPr>
          <w:rFonts w:ascii="Cambria" w:cs="Cambria" w:eastAsia="Cambria" w:hAnsi="Cambria"/>
          <w:i/>
          <w:color w:val="0000FF"/>
          <w:spacing w:val="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gru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DH,</w:t>
      </w:r>
      <w:r>
        <w:rPr>
          <w:rFonts w:ascii="Cambria" w:cs="Cambria" w:eastAsia="Cambria" w:hAnsi="Cambria"/>
          <w:i/>
          <w:color w:val="0000FF"/>
          <w:spacing w:val="-1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ascii="Cambria" w:cs="Cambria" w:eastAsia="Cambria" w:hAnsi="Cambria"/>
          <w:i/>
          <w:color w:val="0000FF"/>
          <w:spacing w:val="-1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iado</w:t>
      </w:r>
      <w:r>
        <w:rPr>
          <w:rFonts w:ascii="Cambria" w:cs="Cambria" w:eastAsia="Cambria" w:hAnsi="Cambria"/>
          <w:i/>
          <w:color w:val="0000FF"/>
          <w:spacing w:val="-1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dur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-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h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í</w:t>
      </w:r>
      <w:r>
        <w:rPr>
          <w:rFonts w:ascii="Cambria" w:cs="Cambria" w:eastAsia="Cambria" w:hAnsi="Cambria"/>
          <w:i/>
          <w:color w:val="0000FF"/>
          <w:spacing w:val="-1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nde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eg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y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unic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rs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line="240" w:lineRule="exact"/>
        <w:ind w:left="971"/>
      </w:pPr>
      <w:r>
        <w:rPr>
          <w:rFonts w:ascii="Verdana" w:cs="Verdana" w:eastAsia="Verdana" w:hAnsi="Verdana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32"/>
          <w:w w:val="100"/>
          <w:sz w:val="20"/>
          <w:szCs w:val="20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etime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90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-14"/>
          <w:w w:val="100"/>
          <w:sz w:val="22"/>
          <w:szCs w:val="22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egu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ind w:left="80" w:right="3459"/>
      </w:pP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ni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clave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mé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xt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emo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09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ypto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sak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key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cisco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dress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39"/>
        <w:ind w:left="1096"/>
      </w:pPr>
      <w:r>
        <w:rPr>
          <w:rFonts w:ascii="Cambria" w:cs="Cambria" w:eastAsia="Cambria" w:hAnsi="Cambria"/>
          <w:color w:val="0000FF"/>
          <w:spacing w:val="1"/>
          <w:w w:val="100"/>
          <w:sz w:val="21"/>
          <w:szCs w:val="21"/>
        </w:rPr>
        <w:t>(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La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c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ont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a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seña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la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f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ase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1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es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“c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s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”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y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la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c</w:t>
      </w:r>
      <w:r>
        <w:rPr>
          <w:rFonts w:ascii="Cambria" w:cs="Cambria" w:eastAsia="Cambria" w:hAnsi="Cambria"/>
          <w:color w:val="0000FF"/>
          <w:spacing w:val="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ón</w:t>
      </w:r>
      <w:r>
        <w:rPr>
          <w:rFonts w:ascii="Cambria" w:cs="Cambria" w:eastAsia="Cambria" w:hAnsi="Cambria"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P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-3"/>
          <w:w w:val="100"/>
          <w:sz w:val="21"/>
          <w:szCs w:val="21"/>
        </w:rPr>
        <w:t>r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emo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es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1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0</w:t>
      </w:r>
      <w:r>
        <w:rPr>
          <w:rFonts w:ascii="Cambria" w:cs="Cambria" w:eastAsia="Cambria" w:hAnsi="Cambria"/>
          <w:color w:val="0000FF"/>
          <w:spacing w:val="-2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2.</w:t>
      </w:r>
      <w:r>
        <w:rPr>
          <w:rFonts w:ascii="Cambria" w:cs="Cambria" w:eastAsia="Cambria" w:hAnsi="Cambria"/>
          <w:color w:val="0000FF"/>
          <w:spacing w:val="1"/>
          <w:w w:val="100"/>
          <w:sz w:val="21"/>
          <w:szCs w:val="21"/>
        </w:rPr>
        <w:t>0</w:t>
      </w:r>
      <w:r>
        <w:rPr>
          <w:rFonts w:ascii="Cambria" w:cs="Cambria" w:eastAsia="Cambria" w:hAnsi="Cambria"/>
          <w:color w:val="0000FF"/>
          <w:spacing w:val="-3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2)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64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2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3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"/>
        <w:ind w:left="111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crypto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ipsec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transform-set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ah-sha-hmac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esp-3des</w:t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112" w:right="222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(Para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listar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otras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opciones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autenticación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encriptación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utilice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comando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color w:val="006DBB"/>
          <w:spacing w:val="0"/>
          <w:w w:val="100"/>
          <w:sz w:val="22"/>
          <w:szCs w:val="22"/>
        </w:rPr>
        <w:t>crypto</w:t>
      </w:r>
      <w:r>
        <w:rPr>
          <w:rFonts w:ascii="Arial" w:cs="Arial" w:eastAsia="Arial" w:hAnsi="Arial"/>
          <w:i/>
          <w:color w:val="006DBB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color w:val="006DBB"/>
          <w:spacing w:val="0"/>
          <w:w w:val="100"/>
          <w:sz w:val="22"/>
          <w:szCs w:val="22"/>
        </w:rPr>
        <w:t>ipsec</w:t>
      </w:r>
      <w:r>
        <w:rPr>
          <w:rFonts w:ascii="Arial" w:cs="Arial" w:eastAsia="Arial" w:hAnsi="Arial"/>
          <w:i/>
          <w:color w:val="006DBB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color w:val="006DBB"/>
          <w:spacing w:val="0"/>
          <w:w w:val="100"/>
          <w:sz w:val="22"/>
          <w:szCs w:val="22"/>
        </w:rPr>
        <w:t>transform-set</w:t>
      </w:r>
      <w:r>
        <w:rPr>
          <w:rFonts w:ascii="Arial" w:cs="Arial" w:eastAsia="Arial" w:hAnsi="Arial"/>
          <w:i/>
          <w:color w:val="006DBB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i/>
          <w:color w:val="006DBB"/>
          <w:spacing w:val="0"/>
          <w:w w:val="100"/>
          <w:sz w:val="22"/>
          <w:szCs w:val="22"/>
        </w:rPr>
        <w:t>50</w:t>
      </w:r>
      <w:r>
        <w:rPr>
          <w:rFonts w:ascii="Arial" w:cs="Arial" w:eastAsia="Arial" w:hAnsi="Arial"/>
          <w:b/>
          <w:i/>
          <w:color w:val="006DBB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i/>
          <w:color w:val="006DBB"/>
          <w:spacing w:val="0"/>
          <w:w w:val="100"/>
          <w:sz w:val="22"/>
          <w:szCs w:val="22"/>
        </w:rPr>
        <w:t>?</w:t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  <w:t>)</w:t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ind w:hanging="283" w:left="1396" w:right="80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4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crypto</w:t>
      </w:r>
      <w:r>
        <w:rPr>
          <w:rFonts w:ascii="Cambria" w:cs="Cambria" w:eastAsia="Cambria" w:hAnsi="Cambria"/>
          <w:b/>
          <w:color w:val="0000FF"/>
          <w:spacing w:val="29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ipsec</w:t>
      </w:r>
      <w:r>
        <w:rPr>
          <w:rFonts w:ascii="Cambria" w:cs="Cambria" w:eastAsia="Cambria" w:hAnsi="Cambria"/>
          <w:b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transform-set</w:t>
      </w:r>
      <w:r>
        <w:rPr>
          <w:rFonts w:ascii="Cambria" w:cs="Cambria" w:eastAsia="Cambria" w:hAnsi="Cambria"/>
          <w:b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50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–</w:t>
      </w:r>
      <w:r>
        <w:rPr>
          <w:rFonts w:ascii="Cambria" w:cs="Cambria" w:eastAsia="Cambria" w:hAnsi="Cambria"/>
          <w:color w:val="0000FF"/>
          <w:spacing w:val="26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Crea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conjunto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mapa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transformación</w:t>
      </w:r>
      <w:r>
        <w:rPr>
          <w:rFonts w:ascii="Cambria" w:cs="Cambria" w:eastAsia="Cambria" w:hAnsi="Cambria"/>
          <w:color w:val="0000FF"/>
          <w:spacing w:val="28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llamado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50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(en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este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caso)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hanging="264" w:left="928" w:right="1207"/>
        <w:sectPr>
          <w:pgMar w:bottom="280" w:footer="900" w:header="707" w:left="1480" w:right="200" w:top="1940"/>
          <w:pgSz w:h="16860" w:w="11920"/>
        </w:sectPr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3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5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para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rá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rse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;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928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rán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dida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en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ind w:left="989" w:right="7349"/>
      </w:pPr>
      <w:r>
        <w:rPr>
          <w:rFonts w:ascii="Verdana" w:cs="Verdana" w:eastAsia="Verdana" w:hAnsi="Verdana"/>
          <w:spacing w:val="0"/>
          <w:w w:val="100"/>
          <w:sz w:val="18"/>
          <w:szCs w:val="18"/>
        </w:rPr>
        <w:t>•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  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ara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/>
        <w:ind w:left="137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acc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101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0.25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4.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0.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0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5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26"/>
      </w:pPr>
      <w:r>
        <w:rPr>
          <w:rFonts w:ascii="Verdana" w:cs="Verdana" w:eastAsia="Verdana" w:hAnsi="Verdana"/>
          <w:spacing w:val="0"/>
          <w:w w:val="100"/>
          <w:sz w:val="18"/>
          <w:szCs w:val="18"/>
        </w:rPr>
        <w:t>•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  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ara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rá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d,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za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í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b/>
          <w:spacing w:val="-9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hanging="286" w:left="971" w:right="870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4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b/>
          <w:spacing w:val="33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rar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mapa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dete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remo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erés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que</w:t>
      </w:r>
      <w:r>
        <w:rPr>
          <w:rFonts w:ascii="Arial" w:cs="Arial" w:eastAsia="Arial" w:hAnsi="Arial"/>
          <w:b/>
          <w:spacing w:val="-34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rá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80" w:lineRule="auto"/>
        <w:ind w:left="1256" w:right="528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crypto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map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mymap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ipsec-isakmp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set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peer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10.2.0.2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125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set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security-association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lifetime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seconds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1800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3"/>
        <w:ind w:left="125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set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transform-set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50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3"/>
        <w:ind w:left="125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match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address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101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ind w:left="1252"/>
      </w:pPr>
      <w:r>
        <w:rPr>
          <w:rFonts w:ascii="Cambria" w:cs="Cambria" w:eastAsia="Cambria" w:hAnsi="Cambria"/>
          <w:b/>
          <w:color w:val="0000FF"/>
          <w:sz w:val="21"/>
          <w:szCs w:val="21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Notas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  <w:u w:color="0000FF" w:val="single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téc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  <w:u w:color="0000FF" w:val="single"/>
        </w:rPr>
        <w:t>n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  <w:u w:color="0000FF" w:val="single"/>
        </w:rPr>
        <w:t>i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  <w:u w:color="0000FF" w:val="single"/>
        </w:rPr>
        <w:t>c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  <w:t>as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  <w:u w:color="0000FF" w:val="single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: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35"/>
        <w:ind w:hanging="286" w:left="1537" w:right="78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y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to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p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y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ap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10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ec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-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k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: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crea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nu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map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crip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con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ú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ncia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0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nú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ncia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no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crip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iene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it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line="240" w:lineRule="exact"/>
        <w:ind w:left="1252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et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r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10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.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2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.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0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.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2: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Es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ú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er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ex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ún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7" w:line="240" w:lineRule="exact"/>
        <w:ind w:hanging="286" w:left="1537" w:right="494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et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u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t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y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-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t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on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t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i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o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d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18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0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0: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8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0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0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g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est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ien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gu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ida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line="240" w:lineRule="exact"/>
        <w:ind w:hanging="286" w:left="1537" w:right="182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3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et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tran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f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or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-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et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b/>
          <w:color w:val="0000FF"/>
          <w:spacing w:val="-2"/>
          <w:w w:val="100"/>
          <w:sz w:val="21"/>
          <w:szCs w:val="21"/>
        </w:rPr>
        <w:t>O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B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R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color w:val="0000FF"/>
          <w:spacing w:val="0"/>
          <w:w w:val="100"/>
          <w:sz w:val="21"/>
          <w:szCs w:val="21"/>
        </w:rPr>
        <w:t>-</w:t>
      </w:r>
      <w:r>
        <w:rPr>
          <w:rFonts w:ascii="Cambria" w:cs="Cambria" w:eastAsia="Cambria" w:hAnsi="Cambria"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inc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u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j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rans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rm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con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igur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ó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map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crip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gr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á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fi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Cambria" w:cs="Cambria" w:eastAsia="Cambria" w:hAnsi="Cambria"/>
          <w:sz w:val="21"/>
          <w:szCs w:val="21"/>
        </w:rPr>
        <w:jc w:val="left"/>
        <w:spacing w:before="6"/>
        <w:ind w:left="1252"/>
      </w:pP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•</w:t>
      </w:r>
      <w:r>
        <w:rPr>
          <w:rFonts w:ascii="Verdana" w:cs="Verdana" w:eastAsia="Verdana" w:hAnsi="Verdana"/>
          <w:color w:val="0000FF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color w:val="0000FF"/>
          <w:spacing w:val="58"/>
          <w:w w:val="100"/>
          <w:sz w:val="20"/>
          <w:szCs w:val="20"/>
        </w:rPr>
        <w:t> 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at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h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-3"/>
          <w:w w:val="100"/>
          <w:sz w:val="21"/>
          <w:szCs w:val="21"/>
        </w:rPr>
        <w:t>a</w:t>
      </w:r>
      <w:r>
        <w:rPr>
          <w:rFonts w:ascii="Cambria" w:cs="Cambria" w:eastAsia="Cambria" w:hAnsi="Cambria"/>
          <w:b/>
          <w:color w:val="0000FF"/>
          <w:spacing w:val="1"/>
          <w:w w:val="100"/>
          <w:sz w:val="21"/>
          <w:szCs w:val="21"/>
        </w:rPr>
        <w:t>d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d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r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s</w:t>
      </w:r>
      <w:r>
        <w:rPr>
          <w:rFonts w:ascii="Cambria" w:cs="Cambria" w:eastAsia="Cambria" w:hAnsi="Cambria"/>
          <w:b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101:</w:t>
      </w:r>
      <w:r>
        <w:rPr>
          <w:rFonts w:ascii="Cambria" w:cs="Cambria" w:eastAsia="Cambria" w:hAnsi="Cambria"/>
          <w:b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r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ina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f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ico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ascii="Cambria" w:cs="Cambria" w:eastAsia="Cambria" w:hAnsi="Cambria"/>
          <w:i/>
          <w:color w:val="0000FF"/>
          <w:spacing w:val="-4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2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C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10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1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it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do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 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ún</w:t>
      </w:r>
      <w:r>
        <w:rPr>
          <w:rFonts w:ascii="Cambria" w:cs="Cambria" w:eastAsia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ascii="Cambria" w:cs="Cambria" w:eastAsia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ascii="Cambria" w:cs="Cambria" w:eastAsia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ascii="Cambria" w:cs="Cambria" w:eastAsia="Cambria" w:hAnsi="Cambria"/>
          <w:color w:val="000000"/>
          <w:spacing w:val="0"/>
          <w:w w:val="100"/>
          <w:sz w:val="21"/>
          <w:szCs w:val="2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664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5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)</w:t>
      </w:r>
      <w:r>
        <w:rPr>
          <w:rFonts w:ascii="Arial" w:cs="Arial" w:eastAsia="Arial" w:hAnsi="Arial"/>
          <w:b/>
          <w:spacing w:val="2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4"/>
        <w:ind w:left="1335" w:right="771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int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se0/0/1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/>
        <w:ind w:left="137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rypto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map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mymap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hanging="895" w:left="1559" w:right="181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4: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W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Q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hanging="852" w:left="1537" w:right="911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TIEM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V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4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2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canz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22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activ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vos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40" w:lineRule="exact"/>
        <w:ind w:hanging="362" w:left="582" w:right="25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</w:t>
      </w:r>
      <w:r>
        <w:rPr>
          <w:rFonts w:ascii="Arial" w:cs="Arial" w:eastAsia="Arial" w:hAnsi="Arial"/>
          <w:spacing w:val="5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satisfa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2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5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3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58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WE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sectPr>
      <w:pgMar w:bottom="280" w:footer="900" w:header="707" w:left="1480" w:right="280" w:top="1940"/>
      <w:pgSz w:h="1686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8.70898"/>
        <w:szCs w:val="8.70898"/>
      </w:rPr>
      <w:jc w:val="left"/>
      <w:spacing w:line="80" w:lineRule="exact"/>
    </w:pPr>
    <w:r>
      <w:pict>
        <v:shape filled="f" stroked="f" style="position:absolute;margin-left:78.944pt;margin-top:780.409pt;width:192.449pt;height:11.96pt;mso-position-horizontal-relative:page;mso-position-vertical-relative:page;z-index:-377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TL4-Conf_Avanz_Routers_VPN-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2024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.docx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10.04pt;margin-top:780.409pt;width:17.4178pt;height:11.96pt;mso-position-horizontal-relative:page;mso-position-vertical-relative:page;z-index:-376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40" w:right="-30"/>
                </w:pPr>
                <w:r>
                  <w:rPr>
                    <w:rFonts w:ascii="Arial" w:cs="Arial" w:eastAsia="Arial" w:hAns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8.70898"/>
        <w:szCs w:val="8.70898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131.75pt;margin-top:35.346pt;width:31.4pt;height:35.954pt;mso-position-horizontal-relative:page;mso-position-vertical-relative:page;z-index:-381" type="#_x0000_t75">
          <v:imagedata o:title="" r:id="rId1"/>
        </v:shape>
      </w:pict>
    </w:r>
    <w:r>
      <w:pict>
        <v:shape filled="f" stroked="f" style="position:absolute;margin-left:384.15pt;margin-top:62.1443pt;width:152.222pt;height:11.96pt;mso-position-horizontal-relative:page;mso-position-vertical-relative:page;z-index:-380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MATE</w:t>
                </w:r>
                <w:r>
                  <w:rPr>
                    <w:rFonts w:ascii="Tahoma" w:cs="Tahoma" w:eastAsia="Tahoma" w:hAnsi="Tahoma"/>
                    <w:b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IA:</w:t>
                </w:r>
                <w:r>
                  <w:rPr>
                    <w:rFonts w:ascii="Tahoma" w:cs="Tahoma" w:eastAsia="Tahoma" w:hAnsi="Tahoma"/>
                    <w:b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Tahoma" w:cs="Tahoma" w:eastAsia="Tahoma" w:hAnsi="Tahoma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ión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84.104pt;margin-top:73.5403pt;width:146.008pt;height:24.92pt;mso-position-horizontal-relative:page;mso-position-vertical-relative:page;z-index:-379" type="#_x0000_t202">
          <v:textbox inset="0,0,0,0">
            <w:txbxContent>
              <w:p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  <w:jc w:val="left"/>
                  <w:spacing w:line="274" w:lineRule="auto"/>
                  <w:ind w:firstLine="600" w:left="20" w:right="-14"/>
                </w:pP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UTN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–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FRBA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Departamento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Sistemas</w:t>
                </w:r>
                <w:r>
                  <w:rPr>
                    <w:rFonts w:ascii="Courier New" w:cs="Courier New" w:eastAsia="Courier New" w:hAnsi="Courier New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84.15pt;margin-top:85.5643pt;width:68.8422pt;height:11.96pt;mso-position-horizontal-relative:page;mso-position-vertical-relative:page;z-index:-378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NIVE</w:t>
                </w:r>
                <w:r>
                  <w:rPr>
                    <w:rFonts w:ascii="Tahoma" w:cs="Tahoma" w:eastAsia="Tahoma" w:hAnsi="Tahoma"/>
                    <w:b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ascii="Tahoma" w:cs="Tahoma" w:eastAsia="Tahoma" w:hAnsi="Tahoma"/>
                    <w:b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media\image2.jpg" Type="http://schemas.openxmlformats.org/officeDocument/2006/relationships/image"/><Relationship Id="rId7" Target="media\image3.png" Type="http://schemas.openxmlformats.org/officeDocument/2006/relationships/image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